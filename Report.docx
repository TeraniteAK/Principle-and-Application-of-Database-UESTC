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47D1" w14:textId="71C3F50A" w:rsidR="00387230" w:rsidRDefault="00387230">
      <w:pPr>
        <w:rPr>
          <w:rFonts w:hint="eastAsia"/>
        </w:rPr>
      </w:pPr>
    </w:p>
    <w:p w14:paraId="08DB2D69" w14:textId="77777777" w:rsidR="00387230" w:rsidRDefault="00387230" w:rsidP="00387230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 w:hint="eastAsia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 w:hint="eastAsia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 w:hint="eastAsia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 w:hint="eastAsia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 w:hint="eastAsia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5B69C266" w14:textId="77777777" w:rsidR="00387230" w:rsidRDefault="00387230" w:rsidP="0038723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 w:hint="eastAsia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验</w:t>
      </w:r>
      <w:r>
        <w:rPr>
          <w:rFonts w:eastAsia="黑体" w:hint="eastAsia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 w:hint="eastAsia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14:paraId="0353B82C" w14:textId="3DAE70AA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指导教师：</w:t>
      </w:r>
    </w:p>
    <w:p w14:paraId="3DCD1FCA" w14:textId="04DDAF9C" w:rsidR="00387230" w:rsidRDefault="00387230" w:rsidP="00387230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一、实验室名称：</w:t>
      </w:r>
      <w:r>
        <w:rPr>
          <w:rFonts w:hint="eastAsia"/>
          <w:b/>
          <w:sz w:val="28"/>
        </w:rPr>
        <w:t xml:space="preserve">                                 </w:t>
      </w:r>
    </w:p>
    <w:p w14:paraId="01495DE2" w14:textId="77777777" w:rsidR="00387230" w:rsidRDefault="00387230" w:rsidP="00387230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二、实验项目名称：简单应用系统实现</w:t>
      </w:r>
    </w:p>
    <w:p w14:paraId="76A354E1" w14:textId="77777777" w:rsidR="00387230" w:rsidRDefault="00387230" w:rsidP="00387230">
      <w:pPr>
        <w:spacing w:line="720" w:lineRule="auto"/>
        <w:rPr>
          <w:sz w:val="28"/>
        </w:rPr>
      </w:pPr>
      <w:r>
        <w:rPr>
          <w:rFonts w:hint="eastAsia"/>
          <w:b/>
          <w:sz w:val="28"/>
        </w:rPr>
        <w:t>三、实验原理：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结构化查询语言</w:t>
      </w:r>
      <w:r>
        <w:rPr>
          <w:b/>
          <w:sz w:val="28"/>
        </w:rPr>
        <w:t>SQL</w:t>
      </w:r>
      <w:bookmarkStart w:id="0" w:name="_GoBack"/>
      <w:bookmarkEnd w:id="0"/>
    </w:p>
    <w:p w14:paraId="72FC3B44" w14:textId="77777777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四、实验目的：</w:t>
      </w:r>
    </w:p>
    <w:p w14:paraId="517A8AED" w14:textId="77777777" w:rsidR="00387230" w:rsidRPr="00CD7F46" w:rsidRDefault="00387230" w:rsidP="00387230">
      <w:pPr>
        <w:pStyle w:val="a7"/>
        <w:ind w:firstLineChars="200" w:firstLine="562"/>
        <w:rPr>
          <w:rFonts w:ascii="Times New Roman" w:hAnsi="Times New Roman" w:cs="Times New Roman"/>
          <w:b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1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、熟悉数据库的设计，并掌握数据库设计的基本方法和步骤，了解数据库设计各阶段的任务等；</w:t>
      </w:r>
    </w:p>
    <w:p w14:paraId="65307D3D" w14:textId="77777777" w:rsidR="00387230" w:rsidRPr="00CD7F46" w:rsidRDefault="00387230" w:rsidP="00387230">
      <w:pPr>
        <w:pStyle w:val="a7"/>
        <w:ind w:firstLineChars="200" w:firstLine="562"/>
        <w:rPr>
          <w:rFonts w:ascii="Times New Roman" w:hAnsi="Times New Roman" w:cs="Times New Roman"/>
          <w:b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2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、巩固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SQL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语言命令、练习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E-R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图的绘制、体会数据库应用与数据库理论知识的衔接；</w:t>
      </w:r>
    </w:p>
    <w:p w14:paraId="10417085" w14:textId="77777777" w:rsidR="00387230" w:rsidRPr="00CD7F46" w:rsidRDefault="00387230" w:rsidP="00387230">
      <w:pPr>
        <w:pStyle w:val="a7"/>
        <w:ind w:firstLineChars="200" w:firstLine="562"/>
        <w:rPr>
          <w:rFonts w:ascii="Times New Roman" w:hAnsi="Times New Roman" w:cs="Times New Roman"/>
          <w:b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3</w:t>
      </w:r>
      <w:r w:rsidRPr="00CD7F46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、通过前几个实验的练习，对数据库的基本概念有了一定的掌握。本实验综合所掌握的内容加以应用，选定自己熟悉的一种开发工具设计实现一个简单的数据库应用系统，包括数据的插入、删除、修改、查询、统计等功能，做到界面友好、使用方便。</w:t>
      </w:r>
    </w:p>
    <w:p w14:paraId="39864C40" w14:textId="77777777" w:rsidR="00387230" w:rsidRDefault="00387230" w:rsidP="00387230">
      <w:pPr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实验内容：</w:t>
      </w:r>
    </w:p>
    <w:p w14:paraId="7027F3FC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lastRenderedPageBreak/>
        <w:t>选择自己熟悉的某行业领域，或事务流程，加以分析，进行功能和需求分析，在此基础上设计相应的概念模型和数据库系统，并通过测试数据进行评价。</w:t>
      </w:r>
    </w:p>
    <w:p w14:paraId="47C8085A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（可供参考的应用模型：课程管理子系统、图书管理子系统、通讯录子系统、教室管理子系统、宿舍管理子系统、个人小帐务管理子系统、个人事务管理子系统、食堂管理子系统、卫生科医疗管理子系统、游戏管理子系统、库房入库出库管理子系统、小商店销售管理子系统、其它管理子系统）</w:t>
      </w:r>
    </w:p>
    <w:p w14:paraId="5FF53DA2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具体实验内容及要求如下：</w:t>
      </w:r>
    </w:p>
    <w:p w14:paraId="5E4A60FE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1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．对一小型数据库应用系统进行需求分析（文字说明）；</w:t>
      </w:r>
    </w:p>
    <w:p w14:paraId="6677D4C0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2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．绘制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E-R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图（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E-R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图）；</w:t>
      </w:r>
    </w:p>
    <w:p w14:paraId="1E29B9D8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3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．将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E-R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模型向数据模型转换（写出关系模式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R(U,F)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，及相应的数据依赖集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F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）；</w:t>
      </w:r>
    </w:p>
    <w:p w14:paraId="41CB631E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4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．创建数据库，定义基本表；</w:t>
      </w:r>
    </w:p>
    <w:p w14:paraId="32A652F6" w14:textId="77777777" w:rsidR="00387230" w:rsidRPr="00CD7F46" w:rsidRDefault="00387230" w:rsidP="00387230">
      <w:pPr>
        <w:pStyle w:val="a7"/>
        <w:ind w:firstLineChars="200" w:firstLine="560"/>
        <w:rPr>
          <w:rFonts w:ascii="Times New Roman" w:hAnsi="Times New Roman" w:cs="Times New Roman"/>
          <w:color w:val="auto"/>
          <w:kern w:val="2"/>
          <w:sz w:val="28"/>
          <w:szCs w:val="20"/>
        </w:rPr>
      </w:pP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5</w:t>
      </w:r>
      <w:r w:rsidRPr="00CD7F46">
        <w:rPr>
          <w:rFonts w:ascii="Times New Roman" w:hAnsi="Times New Roman" w:cs="Times New Roman" w:hint="eastAsia"/>
          <w:color w:val="auto"/>
          <w:kern w:val="2"/>
          <w:sz w:val="28"/>
          <w:szCs w:val="20"/>
        </w:rPr>
        <w:t>．开发应用系统，能满足用户的基本需求；</w:t>
      </w:r>
    </w:p>
    <w:p w14:paraId="31C971C6" w14:textId="77777777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六、实验器材（设备、元器件）：</w:t>
      </w:r>
    </w:p>
    <w:p w14:paraId="181E7A92" w14:textId="77777777" w:rsidR="00387230" w:rsidRPr="00860004" w:rsidRDefault="00387230" w:rsidP="00387230">
      <w:pPr>
        <w:ind w:firstLineChars="400" w:firstLine="1124"/>
        <w:rPr>
          <w:b/>
          <w:sz w:val="28"/>
        </w:rPr>
      </w:pPr>
      <w:r w:rsidRPr="00860004">
        <w:rPr>
          <w:rFonts w:hint="eastAsia"/>
          <w:b/>
          <w:sz w:val="28"/>
        </w:rPr>
        <w:t>硬件平台：</w:t>
      </w:r>
      <w:r w:rsidRPr="00860004">
        <w:rPr>
          <w:rFonts w:hint="eastAsia"/>
          <w:b/>
          <w:sz w:val="28"/>
        </w:rPr>
        <w:t>PC</w:t>
      </w:r>
      <w:r>
        <w:rPr>
          <w:rFonts w:hint="eastAsia"/>
          <w:b/>
          <w:sz w:val="28"/>
        </w:rPr>
        <w:t>；</w:t>
      </w:r>
    </w:p>
    <w:p w14:paraId="6450EB02" w14:textId="77777777" w:rsidR="00387230" w:rsidRDefault="00387230" w:rsidP="00387230">
      <w:pPr>
        <w:pStyle w:val="a7"/>
        <w:ind w:left="0" w:right="0" w:firstLineChars="400" w:firstLine="1124"/>
        <w:rPr>
          <w:rFonts w:ascii="Times New Roman" w:hAnsi="Times New Roman" w:cs="Times New Roman"/>
          <w:b/>
          <w:color w:val="auto"/>
          <w:kern w:val="2"/>
          <w:sz w:val="28"/>
          <w:szCs w:val="20"/>
        </w:rPr>
      </w:pPr>
      <w:r w:rsidRPr="00860004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软件平台：</w:t>
      </w:r>
      <w:r w:rsidRPr="00860004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Windows</w:t>
      </w:r>
      <w:r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；</w:t>
      </w:r>
    </w:p>
    <w:p w14:paraId="0F549FDE" w14:textId="77777777" w:rsidR="00387230" w:rsidRDefault="00387230" w:rsidP="00387230">
      <w:pPr>
        <w:pStyle w:val="a7"/>
        <w:ind w:left="0" w:right="0" w:firstLineChars="900" w:firstLine="2530"/>
        <w:rPr>
          <w:rFonts w:ascii="Times New Roman" w:hAnsi="Times New Roman" w:cs="Times New Roman"/>
          <w:b/>
          <w:color w:val="auto"/>
          <w:kern w:val="2"/>
          <w:sz w:val="28"/>
          <w:szCs w:val="20"/>
        </w:rPr>
      </w:pPr>
      <w:r w:rsidRPr="00860004"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MICROSOFT SQL SERVER</w:t>
      </w:r>
      <w:r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；</w:t>
      </w:r>
    </w:p>
    <w:p w14:paraId="3C85CFF4" w14:textId="77777777" w:rsidR="00387230" w:rsidRPr="00860004" w:rsidRDefault="00387230" w:rsidP="00387230">
      <w:pPr>
        <w:pStyle w:val="a7"/>
        <w:ind w:right="0"/>
        <w:rPr>
          <w:rFonts w:ascii="Times New Roman" w:hAnsi="Times New Roman" w:cs="Times New Roman"/>
          <w:b/>
          <w:color w:val="auto"/>
          <w:kern w:val="2"/>
          <w:sz w:val="28"/>
          <w:szCs w:val="20"/>
        </w:rPr>
      </w:pPr>
      <w:r>
        <w:rPr>
          <w:rFonts w:ascii="Times New Roman" w:hAnsi="Times New Roman" w:cs="Times New Roman"/>
          <w:b/>
          <w:color w:val="auto"/>
          <w:kern w:val="2"/>
          <w:sz w:val="28"/>
          <w:szCs w:val="20"/>
        </w:rPr>
        <w:lastRenderedPageBreak/>
        <w:t xml:space="preserve">                 </w:t>
      </w:r>
      <w:r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或</w:t>
      </w:r>
      <w:r>
        <w:rPr>
          <w:rFonts w:ascii="Times New Roman" w:hAnsi="Times New Roman" w:cs="Times New Roman" w:hint="eastAsia"/>
          <w:b/>
          <w:color w:val="auto"/>
          <w:kern w:val="2"/>
          <w:sz w:val="28"/>
          <w:szCs w:val="20"/>
        </w:rPr>
        <w:t>My</w:t>
      </w:r>
      <w:r>
        <w:rPr>
          <w:rFonts w:ascii="Times New Roman" w:hAnsi="Times New Roman" w:cs="Times New Roman"/>
          <w:b/>
          <w:color w:val="auto"/>
          <w:kern w:val="2"/>
          <w:sz w:val="28"/>
          <w:szCs w:val="20"/>
        </w:rPr>
        <w:t>SQL</w:t>
      </w:r>
    </w:p>
    <w:p w14:paraId="7487A857" w14:textId="77777777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七、实验步骤：</w:t>
      </w:r>
    </w:p>
    <w:p w14:paraId="1352169B" w14:textId="77777777" w:rsidR="00387230" w:rsidRPr="00E74670" w:rsidRDefault="00387230" w:rsidP="00387230">
      <w:pPr>
        <w:spacing w:line="360" w:lineRule="auto"/>
        <w:ind w:firstLineChars="200" w:firstLine="560"/>
        <w:rPr>
          <w:sz w:val="28"/>
        </w:rPr>
      </w:pPr>
      <w:r w:rsidRPr="00E74670">
        <w:rPr>
          <w:rFonts w:hint="eastAsia"/>
          <w:sz w:val="28"/>
        </w:rPr>
        <w:t>开发数据库应用程序的第一步是设计系统的数据库和数据表结构，数据库设计包括数据库的需求分析、概念设计和逻辑实现</w:t>
      </w:r>
      <w:r>
        <w:rPr>
          <w:rFonts w:hint="eastAsia"/>
          <w:sz w:val="28"/>
        </w:rPr>
        <w:t>等</w:t>
      </w:r>
      <w:r w:rsidRPr="00E74670">
        <w:rPr>
          <w:rFonts w:hint="eastAsia"/>
          <w:sz w:val="28"/>
        </w:rPr>
        <w:t>。</w:t>
      </w:r>
      <w:r>
        <w:rPr>
          <w:rFonts w:hint="eastAsia"/>
          <w:sz w:val="28"/>
        </w:rPr>
        <w:t>图书信息</w:t>
      </w:r>
      <w:r w:rsidRPr="00E74670">
        <w:rPr>
          <w:rFonts w:hint="eastAsia"/>
          <w:sz w:val="28"/>
        </w:rPr>
        <w:t>管理系统作为数据库管理系统的一种应用，数据库的设计非常重要，下面是</w:t>
      </w:r>
      <w:r>
        <w:rPr>
          <w:rFonts w:hint="eastAsia"/>
          <w:sz w:val="28"/>
        </w:rPr>
        <w:t>图书信息</w:t>
      </w:r>
      <w:r w:rsidRPr="00E74670">
        <w:rPr>
          <w:rFonts w:hint="eastAsia"/>
          <w:sz w:val="28"/>
        </w:rPr>
        <w:t>管理系统的数据库设计过程。</w:t>
      </w:r>
    </w:p>
    <w:p w14:paraId="4F39FBAB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 xml:space="preserve">.1 </w:t>
      </w:r>
      <w:r w:rsidRPr="00E74670">
        <w:rPr>
          <w:rFonts w:hint="eastAsia"/>
          <w:b/>
          <w:sz w:val="28"/>
        </w:rPr>
        <w:t>系统介绍</w:t>
      </w:r>
    </w:p>
    <w:p w14:paraId="7E78B445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 w:rsidRPr="00E74670">
        <w:rPr>
          <w:rFonts w:ascii="宋体" w:hAnsi="宋体" w:hint="eastAsia"/>
          <w:sz w:val="28"/>
        </w:rPr>
        <w:t>校园图书馆</w:t>
      </w:r>
      <w:r>
        <w:rPr>
          <w:rFonts w:ascii="宋体" w:hAnsi="宋体" w:hint="eastAsia"/>
          <w:sz w:val="28"/>
        </w:rPr>
        <w:t>为学校师生提供了便捷的文献查找、借阅等服务，是学校中重要的文化服务部门。一套稳定、高效的图书信息管理系统可以提高图书馆的对图书的管理效率。</w:t>
      </w:r>
    </w:p>
    <w:p w14:paraId="77A8C382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本图书信息管理系统的目标是：信息收集标准化，信息加工简单化，信息传递规范化，信息内容系统化，信息存储条目化及信息工作专业化。</w:t>
      </w:r>
    </w:p>
    <w:p w14:paraId="20614997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本图书信息管理系统包括了图书预约、图书借阅、图书续借和图书归还等基本部分。用户总体业务构造如下：</w:t>
      </w:r>
    </w:p>
    <w:p w14:paraId="4F50E6F8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（1）对图书信息的管理：图书馆管理人员需要对馆内图书进行管理。图书包括的信息主要有：书号，属性，作者，出版社，图书状态。这里的图书状态包括：被借阅、被预约、可借等状态</w:t>
      </w:r>
    </w:p>
    <w:p w14:paraId="6DB98C03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2）对学生信息的管理：图书馆管理人员还需要管理学生的信息。学生包含的信息主要有：学号，姓名，学别，班级，学院，借阅许可等信息。其中借阅许可表示该学生是否有资格借阅图书，规定只要是在校本科生，都可以借阅图书，且一个学生的已借阅图书不能超</w:t>
      </w:r>
      <w:r>
        <w:rPr>
          <w:rFonts w:ascii="宋体" w:hAnsi="宋体" w:hint="eastAsia"/>
          <w:sz w:val="28"/>
        </w:rPr>
        <w:lastRenderedPageBreak/>
        <w:t>过五本。</w:t>
      </w:r>
    </w:p>
    <w:p w14:paraId="023D39B8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3）图书预约和借阅包括：学生可以根据图书管理系统查找可借的书籍，并可以对图书进行借阅和预约操作。系统应做到图书借阅和预约的无缝连接，以及时掌握图书状态，方便使用，最大程度地利用图书馆的资源。</w:t>
      </w:r>
    </w:p>
    <w:p w14:paraId="01DBE73E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（4）图书续借和归还包括：学生在图书到期前可以对自己已借阅的图书进行续借或归还操作。系统应对学生借阅的书籍到期或延期时给与相应的提示和处理。</w:t>
      </w:r>
    </w:p>
    <w:p w14:paraId="6C42ED1F" w14:textId="77777777" w:rsidR="00387230" w:rsidRDefault="00387230" w:rsidP="00387230">
      <w:pPr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（5）系统应能做到数据库的维护工作，能执行数据库的备份和恢复，具有一定的安全性、稳定性，并具有一定的兼容性（即可以在图书馆现有的设备上运行）。</w:t>
      </w:r>
    </w:p>
    <w:p w14:paraId="5E8FA68E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需求分析</w:t>
      </w:r>
    </w:p>
    <w:p w14:paraId="47F5884D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2.1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需求调查</w:t>
      </w:r>
    </w:p>
    <w:p w14:paraId="317ACF56" w14:textId="77777777" w:rsidR="00387230" w:rsidRDefault="00387230" w:rsidP="00387230">
      <w:pPr>
        <w:ind w:firstLine="570"/>
        <w:rPr>
          <w:sz w:val="28"/>
        </w:rPr>
      </w:pPr>
      <w:r w:rsidRPr="00FD66FE">
        <w:rPr>
          <w:rFonts w:hint="eastAsia"/>
          <w:sz w:val="28"/>
        </w:rPr>
        <w:t>设计人员</w:t>
      </w:r>
      <w:r>
        <w:rPr>
          <w:rFonts w:hint="eastAsia"/>
          <w:sz w:val="28"/>
        </w:rPr>
        <w:t>首先需要对用户需求调查，进一步表达和分析用户的需求，进而设计出高效的数据库系统。进过调查分析，我们得到下列用户需求：</w:t>
      </w:r>
    </w:p>
    <w:p w14:paraId="4F70D628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）需要有学生信息和图书信息：</w:t>
      </w:r>
    </w:p>
    <w:p w14:paraId="36D4940C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学生信息包括：学号、姓名、性别、班级、学院</w:t>
      </w:r>
    </w:p>
    <w:p w14:paraId="14407032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图书信息包括：书号、书名、作者、出版社、出版日期、图书种类、图书状态</w:t>
      </w:r>
    </w:p>
    <w:p w14:paraId="071CEDDB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当图书被学生借阅时，系统要改变图书的状态，不再允许借阅，但允许预约，并且每本书只能被一人借阅或同时被一人预约。学生可</w:t>
      </w:r>
      <w:r>
        <w:rPr>
          <w:rFonts w:hint="eastAsia"/>
          <w:sz w:val="28"/>
        </w:rPr>
        <w:lastRenderedPageBreak/>
        <w:t>以在系统内查阅自己的借阅情况，归还自己借阅的图书。系统的用例包括：查询图书、借阅图书、归还图书。</w:t>
      </w:r>
    </w:p>
    <w:p w14:paraId="7BDDAD2B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）需要有系统管理员信息：</w:t>
      </w:r>
    </w:p>
    <w:p w14:paraId="024936D2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管理员信息包括：用户名、联系方式、密码</w:t>
      </w:r>
    </w:p>
    <w:p w14:paraId="4DC8D4DB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）需要有图书的借阅、预约、还书信息：</w:t>
      </w:r>
    </w:p>
    <w:p w14:paraId="2C9AA2BD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借阅信息包括：借阅号、借阅时间、借阅数目、续借时间、书号、学号</w:t>
      </w:r>
    </w:p>
    <w:p w14:paraId="4361FA96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预约信息包括：预约号、预约时间、预约数目、书号、学号</w:t>
      </w:r>
    </w:p>
    <w:p w14:paraId="20D722BD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还书信息包括：还书号、还书时间、书号、学号</w:t>
      </w:r>
    </w:p>
    <w:p w14:paraId="785C62C1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2.2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数据流程图</w:t>
      </w:r>
    </w:p>
    <w:p w14:paraId="0B458BDD" w14:textId="77777777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图例：</w:t>
      </w:r>
    </w:p>
    <w:p w14:paraId="0613599B" w14:textId="7F454B78" w:rsidR="00387230" w:rsidRDefault="00387230" w:rsidP="0038723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48B2EA7" wp14:editId="60BAF491">
            <wp:extent cx="4924425" cy="3219450"/>
            <wp:effectExtent l="0" t="0" r="9525" b="0"/>
            <wp:docPr id="110" name="图片 110" descr="数据流传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数据流传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4B41" w14:textId="77777777" w:rsidR="00387230" w:rsidRDefault="00387230" w:rsidP="00387230">
      <w:pPr>
        <w:jc w:val="left"/>
        <w:rPr>
          <w:b/>
          <w:sz w:val="28"/>
        </w:rPr>
      </w:pPr>
      <w:r w:rsidRPr="00723829">
        <w:rPr>
          <w:rFonts w:hint="eastAsia"/>
          <w:b/>
          <w:sz w:val="28"/>
        </w:rPr>
        <w:t>借书流程：</w:t>
      </w:r>
    </w:p>
    <w:p w14:paraId="4290BC14" w14:textId="7B44F214" w:rsidR="00387230" w:rsidRDefault="00387230" w:rsidP="00387230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A89765D" wp14:editId="2BD3E6AB">
            <wp:extent cx="5124450" cy="5772150"/>
            <wp:effectExtent l="0" t="0" r="0" b="0"/>
            <wp:docPr id="109" name="图片 109" descr="数据流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数据流图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1F56" w14:textId="77777777" w:rsidR="00387230" w:rsidRDefault="00387230" w:rsidP="00387230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还书流程：</w:t>
      </w:r>
    </w:p>
    <w:p w14:paraId="2B9AF871" w14:textId="1FB259AF" w:rsidR="00387230" w:rsidRDefault="00387230" w:rsidP="00387230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68EA261" wp14:editId="0554C265">
            <wp:extent cx="5267325" cy="4838700"/>
            <wp:effectExtent l="0" t="0" r="9525" b="0"/>
            <wp:docPr id="108" name="图片 108" descr="数据流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数据流图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C47D" w14:textId="77777777" w:rsidR="00387230" w:rsidRDefault="00387230" w:rsidP="00387230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预约流程</w:t>
      </w:r>
      <w:r>
        <w:rPr>
          <w:rFonts w:hint="eastAsia"/>
          <w:b/>
          <w:sz w:val="28"/>
        </w:rPr>
        <w:t>:</w:t>
      </w:r>
    </w:p>
    <w:p w14:paraId="0A33ED85" w14:textId="42622B5B" w:rsidR="00387230" w:rsidRDefault="00387230" w:rsidP="00387230">
      <w:pPr>
        <w:jc w:val="left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8F83FD9" wp14:editId="593E341D">
            <wp:extent cx="5267325" cy="3581400"/>
            <wp:effectExtent l="0" t="0" r="9525" b="0"/>
            <wp:docPr id="107" name="图片 107" descr="数据流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数据流图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AF68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2.3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E-</w:t>
      </w:r>
      <w:r>
        <w:rPr>
          <w:b/>
          <w:sz w:val="28"/>
        </w:rPr>
        <w:t>R</w:t>
      </w:r>
      <w:r>
        <w:rPr>
          <w:rFonts w:hint="eastAsia"/>
          <w:b/>
          <w:sz w:val="28"/>
        </w:rPr>
        <w:t>图</w:t>
      </w:r>
    </w:p>
    <w:p w14:paraId="77F4E313" w14:textId="2DA8331A" w:rsidR="00387230" w:rsidRDefault="00387230" w:rsidP="00387230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16B65528" wp14:editId="5886278D">
            <wp:extent cx="4238625" cy="2152650"/>
            <wp:effectExtent l="0" t="0" r="9525" b="0"/>
            <wp:docPr id="106" name="图片 106" descr="ER图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R图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35E2" w14:textId="5F133567" w:rsidR="00387230" w:rsidRDefault="00387230" w:rsidP="00387230">
      <w:pPr>
        <w:tabs>
          <w:tab w:val="left" w:pos="6374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BED9387" wp14:editId="010CB1F2">
            <wp:extent cx="5267325" cy="2724150"/>
            <wp:effectExtent l="0" t="0" r="9525" b="0"/>
            <wp:docPr id="105" name="图片 105" descr="ER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ER图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DAD2" w14:textId="66E403FC" w:rsidR="00387230" w:rsidRDefault="00387230" w:rsidP="00387230">
      <w:pPr>
        <w:tabs>
          <w:tab w:val="left" w:pos="6374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1441A47F" wp14:editId="73C8514E">
            <wp:extent cx="4772025" cy="2562225"/>
            <wp:effectExtent l="0" t="0" r="9525" b="9525"/>
            <wp:docPr id="104" name="图片 104" descr="局部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局部ER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7B36" w14:textId="338CD91F" w:rsidR="00387230" w:rsidRDefault="00387230" w:rsidP="00387230">
      <w:pPr>
        <w:tabs>
          <w:tab w:val="left" w:pos="6374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355058C1" wp14:editId="1A0E5984">
            <wp:extent cx="3267075" cy="3314700"/>
            <wp:effectExtent l="0" t="0" r="9525" b="0"/>
            <wp:docPr id="103" name="图片 103" descr="局部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局部ER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A70D" w14:textId="7202D6A5" w:rsidR="00387230" w:rsidRDefault="00387230" w:rsidP="00387230">
      <w:pPr>
        <w:tabs>
          <w:tab w:val="left" w:pos="6374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669BBED" wp14:editId="584BE0FB">
            <wp:extent cx="3952875" cy="2238375"/>
            <wp:effectExtent l="0" t="0" r="9525" b="9525"/>
            <wp:docPr id="102" name="图片 102" descr="局部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局部ER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6ECB" w14:textId="54DEF253" w:rsidR="00387230" w:rsidRDefault="00387230" w:rsidP="00387230">
      <w:pPr>
        <w:tabs>
          <w:tab w:val="left" w:pos="6374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015B6ECF" wp14:editId="5D31A6F5">
            <wp:extent cx="2676525" cy="3476625"/>
            <wp:effectExtent l="0" t="0" r="9525" b="9525"/>
            <wp:docPr id="101" name="图片 101" descr="局部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局部ER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01E" w14:textId="157228B4" w:rsidR="00387230" w:rsidRPr="004B41F8" w:rsidRDefault="00387230" w:rsidP="00387230">
      <w:pPr>
        <w:tabs>
          <w:tab w:val="left" w:pos="6374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BB6AA68" wp14:editId="69C3BE8D">
            <wp:extent cx="5267325" cy="3181350"/>
            <wp:effectExtent l="0" t="0" r="9525" b="0"/>
            <wp:docPr id="100" name="图片 100" descr="ER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R图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57CD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2.4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E</w:t>
      </w:r>
      <w:r>
        <w:rPr>
          <w:b/>
          <w:sz w:val="28"/>
        </w:rPr>
        <w:t>-R</w:t>
      </w:r>
      <w:r>
        <w:rPr>
          <w:rFonts w:hint="eastAsia"/>
          <w:b/>
          <w:sz w:val="28"/>
        </w:rPr>
        <w:t>模型向数据模型转换</w:t>
      </w:r>
    </w:p>
    <w:p w14:paraId="2DF04990" w14:textId="77777777" w:rsidR="00387230" w:rsidRPr="000F2B89" w:rsidRDefault="00387230" w:rsidP="00387230">
      <w:pPr>
        <w:spacing w:line="360" w:lineRule="auto"/>
        <w:rPr>
          <w:rFonts w:ascii="宋体" w:hAnsi="宋体"/>
          <w:bCs/>
          <w:sz w:val="28"/>
          <w:szCs w:val="28"/>
        </w:rPr>
      </w:pPr>
      <w:r w:rsidRPr="000F2B89">
        <w:rPr>
          <w:rFonts w:ascii="宋体" w:hAnsi="宋体" w:hint="eastAsia"/>
          <w:bCs/>
          <w:sz w:val="28"/>
          <w:szCs w:val="28"/>
        </w:rPr>
        <w:t>此</w:t>
      </w:r>
      <w:r>
        <w:rPr>
          <w:rFonts w:ascii="宋体" w:hAnsi="宋体" w:hint="eastAsia"/>
          <w:bCs/>
          <w:sz w:val="28"/>
          <w:szCs w:val="28"/>
        </w:rPr>
        <w:t>图书信息</w:t>
      </w:r>
      <w:r w:rsidRPr="000F2B89">
        <w:rPr>
          <w:rFonts w:ascii="宋体" w:hAnsi="宋体" w:hint="eastAsia"/>
          <w:bCs/>
          <w:sz w:val="28"/>
          <w:szCs w:val="28"/>
        </w:rPr>
        <w:t>管理</w:t>
      </w:r>
      <w:r>
        <w:rPr>
          <w:rFonts w:ascii="宋体" w:hAnsi="宋体" w:hint="eastAsia"/>
          <w:bCs/>
          <w:sz w:val="28"/>
          <w:szCs w:val="28"/>
        </w:rPr>
        <w:t>系统</w:t>
      </w:r>
      <w:r w:rsidRPr="000F2B89">
        <w:rPr>
          <w:rFonts w:ascii="宋体" w:hAnsi="宋体" w:hint="eastAsia"/>
          <w:bCs/>
          <w:sz w:val="28"/>
          <w:szCs w:val="28"/>
        </w:rPr>
        <w:t>的</w:t>
      </w:r>
      <w:r>
        <w:rPr>
          <w:rFonts w:ascii="宋体" w:hAnsi="宋体" w:hint="eastAsia"/>
          <w:bCs/>
          <w:sz w:val="28"/>
          <w:szCs w:val="28"/>
        </w:rPr>
        <w:t>所有</w:t>
      </w:r>
      <w:r w:rsidRPr="000F2B89">
        <w:rPr>
          <w:rFonts w:ascii="宋体" w:hAnsi="宋体" w:hint="eastAsia"/>
          <w:bCs/>
          <w:sz w:val="28"/>
          <w:szCs w:val="28"/>
        </w:rPr>
        <w:t>表学生信息表都属于函数依赖集。</w:t>
      </w:r>
    </w:p>
    <w:p w14:paraId="7642D6FA" w14:textId="77777777" w:rsidR="00387230" w:rsidRPr="00F923E4" w:rsidRDefault="00387230" w:rsidP="00387230">
      <w:pPr>
        <w:spacing w:line="360" w:lineRule="auto"/>
        <w:rPr>
          <w:rFonts w:ascii="宋体" w:hAnsi="宋体"/>
          <w:b/>
          <w:sz w:val="28"/>
          <w:szCs w:val="28"/>
        </w:rPr>
      </w:pPr>
      <w:r w:rsidRPr="00F923E4">
        <w:rPr>
          <w:rFonts w:ascii="宋体" w:hAnsi="宋体" w:hint="eastAsia"/>
          <w:b/>
          <w:sz w:val="28"/>
          <w:szCs w:val="28"/>
        </w:rPr>
        <w:t>学生信息</w:t>
      </w:r>
      <w:r>
        <w:rPr>
          <w:rFonts w:ascii="宋体" w:hAnsi="宋体" w:hint="eastAsia"/>
          <w:b/>
          <w:sz w:val="28"/>
          <w:szCs w:val="28"/>
        </w:rPr>
        <w:t>表</w:t>
      </w:r>
      <w:r w:rsidRPr="00F923E4">
        <w:rPr>
          <w:rFonts w:ascii="宋体" w:hAnsi="宋体" w:hint="eastAsia"/>
          <w:b/>
          <w:sz w:val="28"/>
          <w:szCs w:val="28"/>
        </w:rPr>
        <w:t>:</w:t>
      </w:r>
    </w:p>
    <w:p w14:paraId="7D3E2177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U={</w:t>
      </w:r>
      <w:r>
        <w:rPr>
          <w:rFonts w:ascii="宋体" w:hAnsi="宋体" w:hint="eastAsia"/>
          <w:sz w:val="28"/>
          <w:szCs w:val="28"/>
        </w:rPr>
        <w:t>学号，姓名，性别，班级，学院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5396BAC1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候选码</w:t>
      </w:r>
      <w:r>
        <w:rPr>
          <w:rFonts w:ascii="宋体" w:hAnsi="宋体" w:hint="eastAsia"/>
          <w:sz w:val="28"/>
          <w:szCs w:val="28"/>
        </w:rPr>
        <w:t>为</w:t>
      </w:r>
      <w:r w:rsidRPr="000F2B89">
        <w:rPr>
          <w:rFonts w:ascii="宋体" w:hAnsi="宋体" w:hint="eastAsia"/>
          <w:sz w:val="28"/>
          <w:szCs w:val="28"/>
        </w:rPr>
        <w:t>：学号；</w:t>
      </w:r>
    </w:p>
    <w:p w14:paraId="588766F0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F={学号——&gt;姓名,学号——&gt;性别，学号——&gt;班级，学号——&gt;</w:t>
      </w:r>
      <w:r>
        <w:rPr>
          <w:rFonts w:ascii="宋体" w:hAnsi="宋体" w:hint="eastAsia"/>
          <w:sz w:val="28"/>
          <w:szCs w:val="28"/>
        </w:rPr>
        <w:t>学院</w:t>
      </w:r>
      <w:r w:rsidRPr="000F2B89">
        <w:rPr>
          <w:rFonts w:ascii="宋体" w:hAnsi="宋体"/>
          <w:sz w:val="28"/>
          <w:szCs w:val="28"/>
        </w:rPr>
        <w:t xml:space="preserve"> 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5D84E372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</w:p>
    <w:p w14:paraId="4E167996" w14:textId="77777777" w:rsidR="00387230" w:rsidRPr="00F923E4" w:rsidRDefault="00387230" w:rsidP="0038723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管理员信息表</w:t>
      </w:r>
      <w:r w:rsidRPr="00F923E4">
        <w:rPr>
          <w:rFonts w:ascii="宋体" w:hAnsi="宋体" w:hint="eastAsia"/>
          <w:b/>
          <w:sz w:val="28"/>
          <w:szCs w:val="28"/>
        </w:rPr>
        <w:t>:</w:t>
      </w:r>
    </w:p>
    <w:p w14:paraId="4F433BEB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U={</w:t>
      </w:r>
      <w:r>
        <w:rPr>
          <w:rFonts w:ascii="宋体" w:hAnsi="宋体" w:hint="eastAsia"/>
          <w:sz w:val="28"/>
          <w:szCs w:val="28"/>
        </w:rPr>
        <w:t>用户名，联系方式，密码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615E8AB3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候选码</w:t>
      </w:r>
      <w:r>
        <w:rPr>
          <w:rFonts w:ascii="宋体" w:hAnsi="宋体" w:hint="eastAsia"/>
          <w:sz w:val="28"/>
          <w:szCs w:val="28"/>
        </w:rPr>
        <w:t>为</w:t>
      </w:r>
      <w:r w:rsidRPr="000F2B8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用户名</w:t>
      </w:r>
      <w:r w:rsidRPr="000F2B89">
        <w:rPr>
          <w:rFonts w:ascii="宋体" w:hAnsi="宋体" w:hint="eastAsia"/>
          <w:sz w:val="28"/>
          <w:szCs w:val="28"/>
        </w:rPr>
        <w:t>；</w:t>
      </w:r>
    </w:p>
    <w:p w14:paraId="02FBD730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F={</w:t>
      </w:r>
      <w:r>
        <w:rPr>
          <w:rFonts w:ascii="宋体" w:hAnsi="宋体" w:hint="eastAsia"/>
          <w:sz w:val="28"/>
          <w:szCs w:val="28"/>
        </w:rPr>
        <w:t>用户名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联系方式</w:t>
      </w:r>
      <w:r w:rsidRPr="000F2B89"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用户名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密码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127AFDF8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</w:p>
    <w:p w14:paraId="136DC90C" w14:textId="77777777" w:rsidR="00387230" w:rsidRPr="00F923E4" w:rsidRDefault="00387230" w:rsidP="0038723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图书</w:t>
      </w:r>
      <w:r w:rsidRPr="00F923E4">
        <w:rPr>
          <w:rFonts w:ascii="宋体" w:hAnsi="宋体" w:hint="eastAsia"/>
          <w:b/>
          <w:sz w:val="28"/>
          <w:szCs w:val="28"/>
        </w:rPr>
        <w:t>信息</w:t>
      </w:r>
      <w:r>
        <w:rPr>
          <w:rFonts w:ascii="宋体" w:hAnsi="宋体" w:hint="eastAsia"/>
          <w:b/>
          <w:sz w:val="28"/>
          <w:szCs w:val="28"/>
        </w:rPr>
        <w:t>表</w:t>
      </w:r>
      <w:r w:rsidRPr="00F923E4">
        <w:rPr>
          <w:rFonts w:ascii="宋体" w:hAnsi="宋体" w:hint="eastAsia"/>
          <w:b/>
          <w:sz w:val="28"/>
          <w:szCs w:val="28"/>
        </w:rPr>
        <w:t>:</w:t>
      </w:r>
    </w:p>
    <w:p w14:paraId="75C69371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U={</w:t>
      </w:r>
      <w:r>
        <w:rPr>
          <w:rFonts w:ascii="宋体" w:hAnsi="宋体" w:hint="eastAsia"/>
          <w:sz w:val="28"/>
          <w:szCs w:val="28"/>
        </w:rPr>
        <w:t>书号，书名，作者，出版社，出版日期，图书种类，图书状态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5E135E32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lastRenderedPageBreak/>
        <w:t>候选码</w:t>
      </w:r>
      <w:r>
        <w:rPr>
          <w:rFonts w:ascii="宋体" w:hAnsi="宋体" w:hint="eastAsia"/>
          <w:sz w:val="28"/>
          <w:szCs w:val="28"/>
        </w:rPr>
        <w:t>为</w:t>
      </w:r>
      <w:r w:rsidRPr="000F2B8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书号</w:t>
      </w:r>
      <w:r w:rsidRPr="000F2B89">
        <w:rPr>
          <w:rFonts w:ascii="宋体" w:hAnsi="宋体" w:hint="eastAsia"/>
          <w:sz w:val="28"/>
          <w:szCs w:val="28"/>
        </w:rPr>
        <w:t>；</w:t>
      </w:r>
    </w:p>
    <w:p w14:paraId="28117FA7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F={</w:t>
      </w:r>
      <w:r>
        <w:rPr>
          <w:rFonts w:ascii="宋体" w:hAnsi="宋体" w:hint="eastAsia"/>
          <w:sz w:val="28"/>
          <w:szCs w:val="28"/>
        </w:rPr>
        <w:t>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书名</w:t>
      </w:r>
      <w:r w:rsidRPr="000F2B89"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作者</w:t>
      </w:r>
      <w:r w:rsidRPr="000F2B89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出版社</w:t>
      </w:r>
      <w:r w:rsidRPr="000F2B89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出版日期，书号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图书种类</w:t>
      </w:r>
      <w:r w:rsidRPr="000F2B89">
        <w:rPr>
          <w:rFonts w:ascii="宋体" w:hAnsi="宋体" w:hint="eastAsia"/>
          <w:sz w:val="28"/>
          <w:szCs w:val="28"/>
        </w:rPr>
        <w:t>,</w:t>
      </w:r>
      <w:r w:rsidRPr="0069380F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图书状态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425AFB31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</w:p>
    <w:p w14:paraId="37635241" w14:textId="77777777" w:rsidR="00387230" w:rsidRPr="00F923E4" w:rsidRDefault="00387230" w:rsidP="0038723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借阅</w:t>
      </w:r>
      <w:r w:rsidRPr="00F923E4">
        <w:rPr>
          <w:rFonts w:ascii="宋体" w:hAnsi="宋体" w:hint="eastAsia"/>
          <w:b/>
          <w:sz w:val="28"/>
          <w:szCs w:val="28"/>
        </w:rPr>
        <w:t>信息</w:t>
      </w:r>
      <w:r>
        <w:rPr>
          <w:rFonts w:ascii="宋体" w:hAnsi="宋体" w:hint="eastAsia"/>
          <w:b/>
          <w:sz w:val="28"/>
          <w:szCs w:val="28"/>
        </w:rPr>
        <w:t>表</w:t>
      </w:r>
      <w:r w:rsidRPr="00F923E4">
        <w:rPr>
          <w:rFonts w:ascii="宋体" w:hAnsi="宋体" w:hint="eastAsia"/>
          <w:b/>
          <w:sz w:val="28"/>
          <w:szCs w:val="28"/>
        </w:rPr>
        <w:t>:</w:t>
      </w:r>
    </w:p>
    <w:p w14:paraId="78575E14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U={</w:t>
      </w:r>
      <w:r>
        <w:rPr>
          <w:rFonts w:ascii="宋体" w:hAnsi="宋体" w:hint="eastAsia"/>
          <w:sz w:val="28"/>
          <w:szCs w:val="28"/>
        </w:rPr>
        <w:t>借阅号，借阅时间，借阅数目，续借时间，书号，学号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4AC116A2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候选码</w:t>
      </w:r>
      <w:r>
        <w:rPr>
          <w:rFonts w:ascii="宋体" w:hAnsi="宋体" w:hint="eastAsia"/>
          <w:sz w:val="28"/>
          <w:szCs w:val="28"/>
        </w:rPr>
        <w:t>为</w:t>
      </w:r>
      <w:r w:rsidRPr="000F2B8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借阅号，书号，学号</w:t>
      </w:r>
      <w:r w:rsidRPr="000F2B89">
        <w:rPr>
          <w:rFonts w:ascii="宋体" w:hAnsi="宋体" w:hint="eastAsia"/>
          <w:sz w:val="28"/>
          <w:szCs w:val="28"/>
        </w:rPr>
        <w:t>；</w:t>
      </w:r>
    </w:p>
    <w:p w14:paraId="6C8E17F2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F={</w:t>
      </w:r>
      <w:r>
        <w:rPr>
          <w:rFonts w:ascii="宋体" w:hAnsi="宋体" w:hint="eastAsia"/>
          <w:sz w:val="28"/>
          <w:szCs w:val="28"/>
        </w:rPr>
        <w:t>借阅号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借阅时间</w:t>
      </w:r>
      <w:r w:rsidRPr="000F2B89"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借阅号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借阅数目</w:t>
      </w:r>
      <w:r w:rsidRPr="000F2B89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借阅号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续借时间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2239899D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</w:p>
    <w:p w14:paraId="146118B1" w14:textId="77777777" w:rsidR="00387230" w:rsidRPr="00F923E4" w:rsidRDefault="00387230" w:rsidP="0038723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预约</w:t>
      </w:r>
      <w:r w:rsidRPr="00F923E4">
        <w:rPr>
          <w:rFonts w:ascii="宋体" w:hAnsi="宋体" w:hint="eastAsia"/>
          <w:b/>
          <w:sz w:val="28"/>
          <w:szCs w:val="28"/>
        </w:rPr>
        <w:t>信息</w:t>
      </w:r>
      <w:r>
        <w:rPr>
          <w:rFonts w:ascii="宋体" w:hAnsi="宋体" w:hint="eastAsia"/>
          <w:b/>
          <w:sz w:val="28"/>
          <w:szCs w:val="28"/>
        </w:rPr>
        <w:t>表</w:t>
      </w:r>
      <w:r w:rsidRPr="00F923E4">
        <w:rPr>
          <w:rFonts w:ascii="宋体" w:hAnsi="宋体" w:hint="eastAsia"/>
          <w:b/>
          <w:sz w:val="28"/>
          <w:szCs w:val="28"/>
        </w:rPr>
        <w:t>:</w:t>
      </w:r>
    </w:p>
    <w:p w14:paraId="6BFCEACE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U={</w:t>
      </w:r>
      <w:r>
        <w:rPr>
          <w:rFonts w:ascii="宋体" w:hAnsi="宋体" w:hint="eastAsia"/>
          <w:sz w:val="28"/>
          <w:szCs w:val="28"/>
        </w:rPr>
        <w:t>预约号，预约时间，预约数目，书号，学号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60C8DCFE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候选码</w:t>
      </w:r>
      <w:r>
        <w:rPr>
          <w:rFonts w:ascii="宋体" w:hAnsi="宋体" w:hint="eastAsia"/>
          <w:sz w:val="28"/>
          <w:szCs w:val="28"/>
        </w:rPr>
        <w:t>为</w:t>
      </w:r>
      <w:r w:rsidRPr="000F2B8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预约号，书号，学号</w:t>
      </w:r>
      <w:r w:rsidRPr="000F2B89">
        <w:rPr>
          <w:rFonts w:ascii="宋体" w:hAnsi="宋体" w:hint="eastAsia"/>
          <w:sz w:val="28"/>
          <w:szCs w:val="28"/>
        </w:rPr>
        <w:t>；</w:t>
      </w:r>
    </w:p>
    <w:p w14:paraId="14D2D55E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F={</w:t>
      </w:r>
      <w:r>
        <w:rPr>
          <w:rFonts w:ascii="宋体" w:hAnsi="宋体" w:hint="eastAsia"/>
          <w:sz w:val="28"/>
          <w:szCs w:val="28"/>
        </w:rPr>
        <w:t>预约号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预约时间</w:t>
      </w:r>
      <w:r w:rsidRPr="000F2B89"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预约号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预约数目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7750297F" w14:textId="77777777" w:rsidR="00387230" w:rsidRPr="006679C4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</w:p>
    <w:p w14:paraId="5954EFBC" w14:textId="77777777" w:rsidR="00387230" w:rsidRPr="00F923E4" w:rsidRDefault="00387230" w:rsidP="0038723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还书</w:t>
      </w:r>
      <w:r w:rsidRPr="00F923E4">
        <w:rPr>
          <w:rFonts w:ascii="宋体" w:hAnsi="宋体" w:hint="eastAsia"/>
          <w:b/>
          <w:sz w:val="28"/>
          <w:szCs w:val="28"/>
        </w:rPr>
        <w:t>信息</w:t>
      </w:r>
      <w:r>
        <w:rPr>
          <w:rFonts w:ascii="宋体" w:hAnsi="宋体" w:hint="eastAsia"/>
          <w:b/>
          <w:sz w:val="28"/>
          <w:szCs w:val="28"/>
        </w:rPr>
        <w:t>表</w:t>
      </w:r>
      <w:r w:rsidRPr="00F923E4">
        <w:rPr>
          <w:rFonts w:ascii="宋体" w:hAnsi="宋体" w:hint="eastAsia"/>
          <w:b/>
          <w:sz w:val="28"/>
          <w:szCs w:val="28"/>
        </w:rPr>
        <w:t>:</w:t>
      </w:r>
    </w:p>
    <w:p w14:paraId="2A7DF037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U={</w:t>
      </w:r>
      <w:r>
        <w:rPr>
          <w:rFonts w:ascii="宋体" w:hAnsi="宋体" w:hint="eastAsia"/>
          <w:sz w:val="28"/>
          <w:szCs w:val="28"/>
        </w:rPr>
        <w:t>还书号，还书时间，书号，学号</w:t>
      </w:r>
      <w:r w:rsidRPr="000F2B89">
        <w:rPr>
          <w:rFonts w:ascii="宋体" w:hAnsi="宋体" w:hint="eastAsia"/>
          <w:sz w:val="28"/>
          <w:szCs w:val="28"/>
        </w:rPr>
        <w:t xml:space="preserve"> }</w:t>
      </w:r>
    </w:p>
    <w:p w14:paraId="3C753D8E" w14:textId="77777777" w:rsidR="00387230" w:rsidRPr="000F2B89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候选码</w:t>
      </w:r>
      <w:r>
        <w:rPr>
          <w:rFonts w:ascii="宋体" w:hAnsi="宋体" w:hint="eastAsia"/>
          <w:sz w:val="28"/>
          <w:szCs w:val="28"/>
        </w:rPr>
        <w:t>为</w:t>
      </w:r>
      <w:r w:rsidRPr="000F2B8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还书号，书号，学号</w:t>
      </w:r>
      <w:r w:rsidRPr="000F2B89">
        <w:rPr>
          <w:rFonts w:ascii="宋体" w:hAnsi="宋体" w:hint="eastAsia"/>
          <w:sz w:val="28"/>
          <w:szCs w:val="28"/>
        </w:rPr>
        <w:t>；</w:t>
      </w:r>
    </w:p>
    <w:p w14:paraId="78C746AD" w14:textId="77777777" w:rsidR="00387230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 w:rsidRPr="000F2B89">
        <w:rPr>
          <w:rFonts w:ascii="宋体" w:hAnsi="宋体" w:hint="eastAsia"/>
          <w:sz w:val="28"/>
          <w:szCs w:val="28"/>
        </w:rPr>
        <w:t>F={</w:t>
      </w:r>
      <w:r>
        <w:rPr>
          <w:rFonts w:ascii="宋体" w:hAnsi="宋体" w:hint="eastAsia"/>
          <w:sz w:val="28"/>
          <w:szCs w:val="28"/>
        </w:rPr>
        <w:t>还书号</w:t>
      </w:r>
      <w:r w:rsidRPr="000F2B89">
        <w:rPr>
          <w:rFonts w:ascii="宋体" w:hAnsi="宋体" w:hint="eastAsia"/>
          <w:sz w:val="28"/>
          <w:szCs w:val="28"/>
        </w:rPr>
        <w:t>——&gt;</w:t>
      </w:r>
      <w:r>
        <w:rPr>
          <w:rFonts w:ascii="宋体" w:hAnsi="宋体" w:hint="eastAsia"/>
          <w:sz w:val="28"/>
          <w:szCs w:val="28"/>
        </w:rPr>
        <w:t>还书时间</w:t>
      </w:r>
      <w:r w:rsidRPr="000F2B89">
        <w:rPr>
          <w:rFonts w:ascii="宋体" w:hAnsi="宋体" w:hint="eastAsia"/>
          <w:sz w:val="28"/>
          <w:szCs w:val="28"/>
        </w:rPr>
        <w:t>}</w:t>
      </w:r>
    </w:p>
    <w:p w14:paraId="0FEF4FBD" w14:textId="77777777" w:rsidR="00387230" w:rsidRPr="00E70D0E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</w:p>
    <w:p w14:paraId="6AD2C6EC" w14:textId="77777777" w:rsidR="00387230" w:rsidRPr="00390D54" w:rsidRDefault="00387230" w:rsidP="0038723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</w:t>
      </w:r>
      <w:r w:rsidRPr="000F2B89">
        <w:rPr>
          <w:rFonts w:ascii="宋体" w:hAnsi="宋体" w:hint="eastAsia"/>
          <w:sz w:val="28"/>
          <w:szCs w:val="28"/>
        </w:rPr>
        <w:t>以上</w:t>
      </w:r>
      <w:r>
        <w:rPr>
          <w:rFonts w:ascii="宋体" w:hAnsi="宋体"/>
          <w:sz w:val="28"/>
          <w:szCs w:val="28"/>
        </w:rPr>
        <w:t>6</w:t>
      </w:r>
      <w:r w:rsidRPr="000F2B89">
        <w:rPr>
          <w:rFonts w:ascii="宋体" w:hAnsi="宋体" w:hint="eastAsia"/>
          <w:sz w:val="28"/>
          <w:szCs w:val="28"/>
        </w:rPr>
        <w:t>个关系模式</w:t>
      </w:r>
      <w:r>
        <w:rPr>
          <w:rFonts w:ascii="宋体" w:hAnsi="宋体" w:hint="eastAsia"/>
          <w:sz w:val="28"/>
          <w:szCs w:val="28"/>
        </w:rPr>
        <w:t>，每个属性值都是不可再分的原子值，满足1</w:t>
      </w:r>
      <w:r>
        <w:rPr>
          <w:rFonts w:ascii="宋体" w:hAnsi="宋体"/>
          <w:sz w:val="28"/>
          <w:szCs w:val="28"/>
        </w:rPr>
        <w:t>NF</w:t>
      </w:r>
      <w:r>
        <w:rPr>
          <w:rFonts w:ascii="宋体" w:hAnsi="宋体" w:hint="eastAsia"/>
          <w:sz w:val="28"/>
          <w:szCs w:val="28"/>
        </w:rPr>
        <w:t>。</w:t>
      </w:r>
      <w:r w:rsidRPr="000F2B89">
        <w:rPr>
          <w:rFonts w:ascii="宋体" w:hAnsi="宋体" w:hint="eastAsia"/>
          <w:sz w:val="28"/>
          <w:szCs w:val="28"/>
        </w:rPr>
        <w:t>它们的每个非主属性都完全函数依赖于码，首先R=2NF</w:t>
      </w:r>
      <w:r>
        <w:rPr>
          <w:rFonts w:ascii="宋体" w:hAnsi="宋体" w:hint="eastAsia"/>
          <w:sz w:val="28"/>
          <w:szCs w:val="28"/>
        </w:rPr>
        <w:t>。</w:t>
      </w:r>
      <w:r w:rsidRPr="000F2B89">
        <w:rPr>
          <w:rFonts w:ascii="宋体" w:hAnsi="宋体" w:hint="eastAsia"/>
          <w:sz w:val="28"/>
          <w:szCs w:val="28"/>
        </w:rPr>
        <w:t>它们的</w:t>
      </w:r>
      <w:r w:rsidRPr="000F2B89">
        <w:rPr>
          <w:rFonts w:ascii="宋体" w:hAnsi="宋体" w:hint="eastAsia"/>
          <w:sz w:val="28"/>
          <w:szCs w:val="28"/>
        </w:rPr>
        <w:lastRenderedPageBreak/>
        <w:t>每一个非主属性既不部分依赖于码也不传递依赖于码，R=3NF</w:t>
      </w:r>
      <w:r>
        <w:rPr>
          <w:rFonts w:ascii="宋体" w:hAnsi="宋体" w:hint="eastAsia"/>
          <w:sz w:val="28"/>
          <w:szCs w:val="28"/>
        </w:rPr>
        <w:t>。故以上关系规范化符合第三范式。</w:t>
      </w:r>
    </w:p>
    <w:p w14:paraId="33262D98" w14:textId="77777777" w:rsidR="00387230" w:rsidRDefault="00387230" w:rsidP="00387230">
      <w:pPr>
        <w:rPr>
          <w:b/>
          <w:sz w:val="28"/>
        </w:rPr>
      </w:pPr>
    </w:p>
    <w:p w14:paraId="5AAFDC63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2.5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数据字典</w:t>
      </w:r>
    </w:p>
    <w:p w14:paraId="27A69656" w14:textId="41929854" w:rsidR="00387230" w:rsidRPr="00CA0ACE" w:rsidRDefault="00387230" w:rsidP="00387230">
      <w:pPr>
        <w:jc w:val="center"/>
        <w:rPr>
          <w:b/>
          <w:szCs w:val="21"/>
        </w:rPr>
      </w:pPr>
      <w:r w:rsidRPr="00CA0ACE">
        <w:rPr>
          <w:rFonts w:hint="eastAsia"/>
          <w:szCs w:val="21"/>
        </w:rPr>
        <w:t>表</w:t>
      </w:r>
      <w:r w:rsidRPr="00CA0ACE">
        <w:rPr>
          <w:szCs w:val="21"/>
        </w:rPr>
        <w:fldChar w:fldCharType="begin"/>
      </w:r>
      <w:r w:rsidRPr="00CA0ACE">
        <w:rPr>
          <w:szCs w:val="21"/>
        </w:rPr>
        <w:instrText xml:space="preserve"> </w:instrText>
      </w:r>
      <w:r w:rsidRPr="00CA0ACE">
        <w:rPr>
          <w:rFonts w:hint="eastAsia"/>
          <w:szCs w:val="21"/>
        </w:rPr>
        <w:instrText xml:space="preserve">SEQ </w:instrText>
      </w:r>
      <w:r w:rsidRPr="00CA0ACE">
        <w:rPr>
          <w:rFonts w:hint="eastAsia"/>
          <w:szCs w:val="21"/>
        </w:rPr>
        <w:instrText>表格</w:instrText>
      </w:r>
      <w:r w:rsidRPr="00CA0ACE">
        <w:rPr>
          <w:rFonts w:hint="eastAsia"/>
          <w:szCs w:val="21"/>
        </w:rPr>
        <w:instrText xml:space="preserve"> \* ARABIC</w:instrText>
      </w:r>
      <w:r w:rsidRPr="00CA0ACE">
        <w:rPr>
          <w:szCs w:val="21"/>
        </w:rPr>
        <w:instrText xml:space="preserve"> </w:instrText>
      </w:r>
      <w:r w:rsidRPr="00CA0ACE">
        <w:rPr>
          <w:szCs w:val="21"/>
        </w:rPr>
        <w:fldChar w:fldCharType="separate"/>
      </w:r>
      <w:r w:rsidR="00F055E7">
        <w:rPr>
          <w:noProof/>
          <w:szCs w:val="21"/>
        </w:rPr>
        <w:t>1</w:t>
      </w:r>
      <w:r w:rsidRPr="00CA0ACE">
        <w:rPr>
          <w:szCs w:val="21"/>
        </w:rPr>
        <w:fldChar w:fldCharType="end"/>
      </w:r>
      <w:r>
        <w:rPr>
          <w:rFonts w:ascii="宋体" w:hAnsi="宋体"/>
          <w:szCs w:val="21"/>
        </w:rPr>
        <w:t>.</w:t>
      </w:r>
      <w:r w:rsidRPr="00CA0ACE">
        <w:rPr>
          <w:rFonts w:hint="eastAsia"/>
          <w:szCs w:val="21"/>
        </w:rPr>
        <w:t>学生用户基本信息表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415"/>
        <w:gridCol w:w="1362"/>
        <w:gridCol w:w="1362"/>
        <w:gridCol w:w="1378"/>
        <w:gridCol w:w="1363"/>
      </w:tblGrid>
      <w:tr w:rsidR="00387230" w:rsidRPr="00717A4E" w14:paraId="023737EC" w14:textId="77777777" w:rsidTr="00202EE6">
        <w:tc>
          <w:tcPr>
            <w:tcW w:w="1420" w:type="dxa"/>
            <w:shd w:val="clear" w:color="auto" w:fill="auto"/>
            <w:vAlign w:val="center"/>
          </w:tcPr>
          <w:p w14:paraId="3CE228F3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B49C599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数据类型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82E57D2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最大长度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4EBF9F1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允许空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BE0668B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约束控制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ACAD41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备注</w:t>
            </w:r>
          </w:p>
        </w:tc>
      </w:tr>
      <w:tr w:rsidR="00387230" w:rsidRPr="00717A4E" w14:paraId="23595ADC" w14:textId="77777777" w:rsidTr="00202EE6">
        <w:tc>
          <w:tcPr>
            <w:tcW w:w="1420" w:type="dxa"/>
            <w:shd w:val="clear" w:color="auto" w:fill="auto"/>
            <w:vAlign w:val="center"/>
          </w:tcPr>
          <w:p w14:paraId="1B6909D1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StuNo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7AA496E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i</w:t>
            </w:r>
            <w:r w:rsidRPr="00717A4E">
              <w:rPr>
                <w:sz w:val="24"/>
              </w:rPr>
              <w:t>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ACFDBC6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32F1A77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1171168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P</w:t>
            </w:r>
            <w:r w:rsidRPr="00717A4E">
              <w:rPr>
                <w:sz w:val="24"/>
              </w:rPr>
              <w:t>RI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D03BC3D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学号</w:t>
            </w:r>
          </w:p>
        </w:tc>
      </w:tr>
      <w:tr w:rsidR="00387230" w:rsidRPr="00717A4E" w14:paraId="46E31AFA" w14:textId="77777777" w:rsidTr="00202EE6">
        <w:tc>
          <w:tcPr>
            <w:tcW w:w="1420" w:type="dxa"/>
            <w:shd w:val="clear" w:color="auto" w:fill="auto"/>
            <w:vAlign w:val="center"/>
          </w:tcPr>
          <w:p w14:paraId="35FF7693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S</w:t>
            </w:r>
            <w:r w:rsidRPr="00717A4E">
              <w:rPr>
                <w:sz w:val="24"/>
              </w:rPr>
              <w:t>tuName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474B84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CCE2B39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5</w:t>
            </w:r>
            <w:r w:rsidRPr="00717A4E">
              <w:rPr>
                <w:sz w:val="24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C5D02B8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73E44F5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AE82513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姓名</w:t>
            </w:r>
          </w:p>
        </w:tc>
      </w:tr>
      <w:tr w:rsidR="00387230" w:rsidRPr="00717A4E" w14:paraId="416FCCFE" w14:textId="77777777" w:rsidTr="00202EE6">
        <w:tc>
          <w:tcPr>
            <w:tcW w:w="1420" w:type="dxa"/>
            <w:shd w:val="clear" w:color="auto" w:fill="auto"/>
            <w:vAlign w:val="center"/>
          </w:tcPr>
          <w:p w14:paraId="118EB0D4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S</w:t>
            </w:r>
            <w:r w:rsidRPr="00717A4E">
              <w:rPr>
                <w:sz w:val="24"/>
              </w:rPr>
              <w:t>tuSex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A227DD9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varchar(20)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842B697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2</w:t>
            </w:r>
            <w:r w:rsidRPr="00717A4E">
              <w:rPr>
                <w:sz w:val="24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26380A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是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E4AFFDA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男，女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E4613BB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性别</w:t>
            </w:r>
          </w:p>
        </w:tc>
      </w:tr>
      <w:tr w:rsidR="00387230" w:rsidRPr="00717A4E" w14:paraId="258A8623" w14:textId="77777777" w:rsidTr="00202EE6">
        <w:tc>
          <w:tcPr>
            <w:tcW w:w="1420" w:type="dxa"/>
            <w:shd w:val="clear" w:color="auto" w:fill="auto"/>
            <w:vAlign w:val="center"/>
          </w:tcPr>
          <w:p w14:paraId="791800DD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C</w:t>
            </w:r>
            <w:r w:rsidRPr="00717A4E">
              <w:rPr>
                <w:sz w:val="24"/>
              </w:rPr>
              <w:t>lass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E62143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F96CE4D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5</w:t>
            </w:r>
            <w:r w:rsidRPr="00717A4E">
              <w:rPr>
                <w:sz w:val="24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77513F8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18C138B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5D69E7A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班级</w:t>
            </w:r>
          </w:p>
        </w:tc>
      </w:tr>
      <w:tr w:rsidR="00387230" w:rsidRPr="00717A4E" w14:paraId="692AC2D8" w14:textId="77777777" w:rsidTr="00202EE6">
        <w:tc>
          <w:tcPr>
            <w:tcW w:w="1420" w:type="dxa"/>
            <w:shd w:val="clear" w:color="auto" w:fill="auto"/>
            <w:vAlign w:val="center"/>
          </w:tcPr>
          <w:p w14:paraId="4E48C20F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D</w:t>
            </w:r>
            <w:r w:rsidRPr="00717A4E">
              <w:rPr>
                <w:sz w:val="24"/>
              </w:rPr>
              <w:t>epartment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8498F04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90076EE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2</w:t>
            </w:r>
            <w:r w:rsidRPr="00717A4E">
              <w:rPr>
                <w:sz w:val="24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1DF4035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CAF107D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3186014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学院</w:t>
            </w:r>
          </w:p>
        </w:tc>
      </w:tr>
    </w:tbl>
    <w:p w14:paraId="2881C1AB" w14:textId="77777777" w:rsidR="00387230" w:rsidRDefault="00387230" w:rsidP="00387230">
      <w:pPr>
        <w:pStyle w:val="a8"/>
        <w:keepNext/>
      </w:pPr>
    </w:p>
    <w:p w14:paraId="14EF97DD" w14:textId="72E9AB1B" w:rsidR="00387230" w:rsidRPr="00CA0ACE" w:rsidRDefault="00387230" w:rsidP="00387230">
      <w:pPr>
        <w:pStyle w:val="a8"/>
        <w:keepNext/>
        <w:jc w:val="center"/>
        <w:rPr>
          <w:rFonts w:ascii="宋体" w:eastAsia="宋体" w:hAnsi="宋体"/>
          <w:sz w:val="21"/>
          <w:szCs w:val="21"/>
        </w:rPr>
      </w:pPr>
      <w:r w:rsidRPr="00CA0ACE">
        <w:rPr>
          <w:rFonts w:ascii="宋体" w:eastAsia="宋体" w:hAnsi="宋体" w:hint="eastAsia"/>
          <w:sz w:val="21"/>
          <w:szCs w:val="21"/>
        </w:rPr>
        <w:t>表</w:t>
      </w:r>
      <w:r w:rsidRPr="00CA0ACE">
        <w:rPr>
          <w:rFonts w:ascii="宋体" w:eastAsia="宋体" w:hAnsi="宋体"/>
          <w:sz w:val="21"/>
          <w:szCs w:val="21"/>
        </w:rPr>
        <w:fldChar w:fldCharType="begin"/>
      </w:r>
      <w:r w:rsidRPr="00CA0ACE">
        <w:rPr>
          <w:rFonts w:ascii="宋体" w:eastAsia="宋体" w:hAnsi="宋体"/>
          <w:sz w:val="21"/>
          <w:szCs w:val="21"/>
        </w:rPr>
        <w:instrText xml:space="preserve"> </w:instrText>
      </w:r>
      <w:r w:rsidRPr="00CA0ACE">
        <w:rPr>
          <w:rFonts w:ascii="宋体" w:eastAsia="宋体" w:hAnsi="宋体" w:hint="eastAsia"/>
          <w:sz w:val="21"/>
          <w:szCs w:val="21"/>
        </w:rPr>
        <w:instrText>SEQ 表格 \* ARABIC</w:instrText>
      </w:r>
      <w:r w:rsidRPr="00CA0ACE">
        <w:rPr>
          <w:rFonts w:ascii="宋体" w:eastAsia="宋体" w:hAnsi="宋体"/>
          <w:sz w:val="21"/>
          <w:szCs w:val="21"/>
        </w:rPr>
        <w:instrText xml:space="preserve"> </w:instrText>
      </w:r>
      <w:r w:rsidRPr="00CA0ACE">
        <w:rPr>
          <w:rFonts w:ascii="宋体" w:eastAsia="宋体" w:hAnsi="宋体"/>
          <w:sz w:val="21"/>
          <w:szCs w:val="21"/>
        </w:rPr>
        <w:fldChar w:fldCharType="separate"/>
      </w:r>
      <w:r w:rsidR="00F055E7">
        <w:rPr>
          <w:rFonts w:ascii="宋体" w:eastAsia="宋体" w:hAnsi="宋体"/>
          <w:noProof/>
          <w:sz w:val="21"/>
          <w:szCs w:val="21"/>
        </w:rPr>
        <w:t>2</w:t>
      </w:r>
      <w:r w:rsidRPr="00CA0ACE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 w:hint="eastAsia"/>
          <w:sz w:val="21"/>
          <w:szCs w:val="21"/>
        </w:rPr>
        <w:t>管理员基本信息表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417"/>
        <w:gridCol w:w="1366"/>
        <w:gridCol w:w="1366"/>
        <w:gridCol w:w="1375"/>
        <w:gridCol w:w="1367"/>
      </w:tblGrid>
      <w:tr w:rsidR="00387230" w:rsidRPr="00717A4E" w14:paraId="66E994A9" w14:textId="77777777" w:rsidTr="00202EE6">
        <w:tc>
          <w:tcPr>
            <w:tcW w:w="1420" w:type="dxa"/>
            <w:shd w:val="clear" w:color="auto" w:fill="auto"/>
            <w:vAlign w:val="center"/>
          </w:tcPr>
          <w:p w14:paraId="46A1AB7D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33CA8B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数据类型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92120D7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最大长度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6F59FF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允许空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80681A0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约束控制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CA7A820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备注</w:t>
            </w:r>
          </w:p>
        </w:tc>
      </w:tr>
      <w:tr w:rsidR="00387230" w:rsidRPr="00717A4E" w14:paraId="24DE8B9F" w14:textId="77777777" w:rsidTr="00202EE6">
        <w:tc>
          <w:tcPr>
            <w:tcW w:w="1420" w:type="dxa"/>
            <w:shd w:val="clear" w:color="auto" w:fill="auto"/>
            <w:vAlign w:val="center"/>
          </w:tcPr>
          <w:p w14:paraId="29F90AB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Mg</w:t>
            </w:r>
            <w:r w:rsidRPr="00717A4E">
              <w:rPr>
                <w:sz w:val="24"/>
              </w:rPr>
              <w:t>N</w:t>
            </w:r>
            <w:r w:rsidRPr="00717A4E">
              <w:rPr>
                <w:rFonts w:hint="eastAsia"/>
                <w:sz w:val="24"/>
              </w:rPr>
              <w:t>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21CB07F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int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1ABE3CF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A4F56B7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0BE6E24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P</w:t>
            </w:r>
            <w:r w:rsidRPr="00717A4E">
              <w:rPr>
                <w:sz w:val="24"/>
              </w:rPr>
              <w:t>RI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49435BD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用户名</w:t>
            </w:r>
          </w:p>
        </w:tc>
      </w:tr>
      <w:tr w:rsidR="00387230" w:rsidRPr="00717A4E" w14:paraId="22973412" w14:textId="77777777" w:rsidTr="00202EE6">
        <w:tc>
          <w:tcPr>
            <w:tcW w:w="1420" w:type="dxa"/>
            <w:shd w:val="clear" w:color="auto" w:fill="auto"/>
            <w:vAlign w:val="center"/>
          </w:tcPr>
          <w:p w14:paraId="089F2530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P</w:t>
            </w:r>
            <w:r w:rsidRPr="00717A4E">
              <w:rPr>
                <w:sz w:val="24"/>
              </w:rPr>
              <w:t>hone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C624E6B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i</w:t>
            </w:r>
            <w:r w:rsidRPr="00717A4E">
              <w:rPr>
                <w:sz w:val="24"/>
              </w:rPr>
              <w:t>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267509D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108C668A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54664E4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89977D7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联系方式</w:t>
            </w:r>
          </w:p>
        </w:tc>
      </w:tr>
      <w:tr w:rsidR="00387230" w:rsidRPr="00717A4E" w14:paraId="43C9A887" w14:textId="77777777" w:rsidTr="00202EE6">
        <w:tc>
          <w:tcPr>
            <w:tcW w:w="1420" w:type="dxa"/>
            <w:shd w:val="clear" w:color="auto" w:fill="auto"/>
            <w:vAlign w:val="center"/>
          </w:tcPr>
          <w:p w14:paraId="1DB55C86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P</w:t>
            </w:r>
            <w:r w:rsidRPr="00717A4E">
              <w:rPr>
                <w:sz w:val="24"/>
              </w:rPr>
              <w:t>assword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1AB4D2E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sz w:val="24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3BCC902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5</w:t>
            </w:r>
            <w:r w:rsidRPr="00717A4E">
              <w:rPr>
                <w:sz w:val="24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782FC2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9CD241B" w14:textId="77777777" w:rsidR="00387230" w:rsidRPr="00717A4E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DEEF8C0" w14:textId="77777777" w:rsidR="00387230" w:rsidRPr="00717A4E" w:rsidRDefault="00387230" w:rsidP="00202EE6">
            <w:pPr>
              <w:jc w:val="center"/>
              <w:rPr>
                <w:sz w:val="24"/>
              </w:rPr>
            </w:pPr>
            <w:r w:rsidRPr="00717A4E">
              <w:rPr>
                <w:rFonts w:hint="eastAsia"/>
                <w:sz w:val="24"/>
              </w:rPr>
              <w:t>密码</w:t>
            </w:r>
          </w:p>
        </w:tc>
      </w:tr>
    </w:tbl>
    <w:p w14:paraId="2A532786" w14:textId="77777777" w:rsidR="00387230" w:rsidRDefault="00387230" w:rsidP="00387230">
      <w:pPr>
        <w:pStyle w:val="a8"/>
        <w:keepNext/>
        <w:rPr>
          <w:rFonts w:ascii="宋体" w:eastAsia="宋体" w:hAnsi="宋体"/>
          <w:sz w:val="21"/>
          <w:szCs w:val="21"/>
        </w:rPr>
      </w:pPr>
    </w:p>
    <w:p w14:paraId="53200969" w14:textId="41D7BDA6" w:rsidR="00387230" w:rsidRPr="00232FBF" w:rsidRDefault="00387230" w:rsidP="00387230">
      <w:pPr>
        <w:pStyle w:val="a8"/>
        <w:keepNext/>
        <w:jc w:val="center"/>
        <w:rPr>
          <w:rFonts w:ascii="宋体" w:eastAsia="宋体" w:hAnsi="宋体"/>
          <w:sz w:val="21"/>
          <w:szCs w:val="21"/>
        </w:rPr>
      </w:pPr>
      <w:r w:rsidRPr="00232FBF">
        <w:rPr>
          <w:rFonts w:ascii="宋体" w:eastAsia="宋体" w:hAnsi="宋体" w:hint="eastAsia"/>
          <w:sz w:val="21"/>
          <w:szCs w:val="21"/>
        </w:rPr>
        <w:t>表</w:t>
      </w:r>
      <w:r w:rsidRPr="00232FBF">
        <w:rPr>
          <w:rFonts w:ascii="宋体" w:eastAsia="宋体" w:hAnsi="宋体"/>
          <w:sz w:val="21"/>
          <w:szCs w:val="21"/>
        </w:rPr>
        <w:fldChar w:fldCharType="begin"/>
      </w:r>
      <w:r w:rsidRPr="00232FBF">
        <w:rPr>
          <w:rFonts w:ascii="宋体" w:eastAsia="宋体" w:hAnsi="宋体"/>
          <w:sz w:val="21"/>
          <w:szCs w:val="21"/>
        </w:rPr>
        <w:instrText xml:space="preserve"> </w:instrText>
      </w:r>
      <w:r w:rsidRPr="00232FBF">
        <w:rPr>
          <w:rFonts w:ascii="宋体" w:eastAsia="宋体" w:hAnsi="宋体" w:hint="eastAsia"/>
          <w:sz w:val="21"/>
          <w:szCs w:val="21"/>
        </w:rPr>
        <w:instrText>SEQ 表格 \* ARABIC</w:instrText>
      </w:r>
      <w:r w:rsidRPr="00232FBF">
        <w:rPr>
          <w:rFonts w:ascii="宋体" w:eastAsia="宋体" w:hAnsi="宋体"/>
          <w:sz w:val="21"/>
          <w:szCs w:val="21"/>
        </w:rPr>
        <w:instrText xml:space="preserve"> </w:instrText>
      </w:r>
      <w:r w:rsidRPr="00232FBF">
        <w:rPr>
          <w:rFonts w:ascii="宋体" w:eastAsia="宋体" w:hAnsi="宋体"/>
          <w:sz w:val="21"/>
          <w:szCs w:val="21"/>
        </w:rPr>
        <w:fldChar w:fldCharType="separate"/>
      </w:r>
      <w:r w:rsidR="00F055E7">
        <w:rPr>
          <w:rFonts w:ascii="宋体" w:eastAsia="宋体" w:hAnsi="宋体"/>
          <w:noProof/>
          <w:sz w:val="21"/>
          <w:szCs w:val="21"/>
        </w:rPr>
        <w:t>3</w:t>
      </w:r>
      <w:r w:rsidRPr="00232FBF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 w:hint="eastAsia"/>
          <w:sz w:val="21"/>
          <w:szCs w:val="21"/>
        </w:rPr>
        <w:t>图书基本信息表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411"/>
        <w:gridCol w:w="1313"/>
        <w:gridCol w:w="1313"/>
        <w:gridCol w:w="1341"/>
        <w:gridCol w:w="1314"/>
      </w:tblGrid>
      <w:tr w:rsidR="00387230" w:rsidRPr="00D85FB0" w14:paraId="18C815DA" w14:textId="77777777" w:rsidTr="00202EE6">
        <w:tc>
          <w:tcPr>
            <w:tcW w:w="1435" w:type="dxa"/>
            <w:shd w:val="clear" w:color="auto" w:fill="auto"/>
            <w:vAlign w:val="center"/>
          </w:tcPr>
          <w:p w14:paraId="0F15D0CC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2F7D8CE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945479B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最大长度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1D8C6F2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551040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约束控制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5D3507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87230" w:rsidRPr="00D85FB0" w14:paraId="6D2E9670" w14:textId="77777777" w:rsidTr="00202EE6">
        <w:tc>
          <w:tcPr>
            <w:tcW w:w="1435" w:type="dxa"/>
            <w:shd w:val="clear" w:color="auto" w:fill="auto"/>
            <w:vAlign w:val="center"/>
          </w:tcPr>
          <w:p w14:paraId="4EFB0A89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B</w:t>
            </w:r>
            <w:r w:rsidRPr="00D85FB0">
              <w:rPr>
                <w:sz w:val="24"/>
                <w:szCs w:val="24"/>
              </w:rPr>
              <w:t>ookNo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FD00868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sz w:val="24"/>
                <w:szCs w:val="24"/>
              </w:rPr>
              <w:t>int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ADF4111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21D0075D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B73AA0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P</w:t>
            </w:r>
            <w:r w:rsidRPr="00D85FB0">
              <w:rPr>
                <w:sz w:val="24"/>
                <w:szCs w:val="24"/>
              </w:rPr>
              <w:t>RI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50DCAC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87230" w:rsidRPr="00D85FB0" w14:paraId="7E39C0BD" w14:textId="77777777" w:rsidTr="00202EE6">
        <w:tc>
          <w:tcPr>
            <w:tcW w:w="1435" w:type="dxa"/>
            <w:shd w:val="clear" w:color="auto" w:fill="auto"/>
            <w:vAlign w:val="center"/>
          </w:tcPr>
          <w:p w14:paraId="2F4E2C5E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B</w:t>
            </w:r>
            <w:r w:rsidRPr="00D85FB0">
              <w:rPr>
                <w:sz w:val="24"/>
                <w:szCs w:val="24"/>
              </w:rPr>
              <w:t>ookName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508D85B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sz w:val="24"/>
                <w:szCs w:val="24"/>
              </w:rPr>
              <w:t>v</w:t>
            </w:r>
            <w:r w:rsidRPr="00D85FB0">
              <w:rPr>
                <w:rFonts w:hint="eastAsia"/>
                <w:sz w:val="24"/>
                <w:szCs w:val="24"/>
              </w:rPr>
              <w:t>archar</w:t>
            </w:r>
            <w:r w:rsidRPr="00D85FB0">
              <w:rPr>
                <w:sz w:val="24"/>
                <w:szCs w:val="24"/>
              </w:rPr>
              <w:t>(50)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F60FC78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5</w:t>
            </w:r>
            <w:r w:rsidRPr="00D85FB0">
              <w:rPr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6C2402A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246A6B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1135893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书名</w:t>
            </w:r>
          </w:p>
        </w:tc>
      </w:tr>
      <w:tr w:rsidR="00387230" w:rsidRPr="00D85FB0" w14:paraId="03198E0D" w14:textId="77777777" w:rsidTr="00202EE6">
        <w:tc>
          <w:tcPr>
            <w:tcW w:w="1435" w:type="dxa"/>
            <w:shd w:val="clear" w:color="auto" w:fill="auto"/>
            <w:vAlign w:val="center"/>
          </w:tcPr>
          <w:p w14:paraId="08A3FB7D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A</w:t>
            </w:r>
            <w:r w:rsidRPr="00D85FB0">
              <w:rPr>
                <w:sz w:val="24"/>
                <w:szCs w:val="24"/>
              </w:rPr>
              <w:t>uthor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5F3A262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sz w:val="24"/>
                <w:szCs w:val="24"/>
              </w:rPr>
              <w:t>v</w:t>
            </w:r>
            <w:r w:rsidRPr="00D85FB0">
              <w:rPr>
                <w:rFonts w:hint="eastAsia"/>
                <w:sz w:val="24"/>
                <w:szCs w:val="24"/>
              </w:rPr>
              <w:t>archar</w:t>
            </w:r>
            <w:r w:rsidRPr="00D85FB0">
              <w:rPr>
                <w:sz w:val="24"/>
                <w:szCs w:val="24"/>
              </w:rPr>
              <w:t>(50)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EA95761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5</w:t>
            </w:r>
            <w:r w:rsidRPr="00D85FB0">
              <w:rPr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189EC8C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447534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451042A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387230" w:rsidRPr="00D85FB0" w14:paraId="71B806AF" w14:textId="77777777" w:rsidTr="00202EE6">
        <w:tc>
          <w:tcPr>
            <w:tcW w:w="1435" w:type="dxa"/>
            <w:shd w:val="clear" w:color="auto" w:fill="auto"/>
            <w:vAlign w:val="center"/>
          </w:tcPr>
          <w:p w14:paraId="066B28D5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P</w:t>
            </w:r>
            <w:r w:rsidRPr="00D85FB0">
              <w:rPr>
                <w:sz w:val="24"/>
                <w:szCs w:val="24"/>
              </w:rPr>
              <w:t>ublisherment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80A33A2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sz w:val="24"/>
                <w:szCs w:val="24"/>
              </w:rPr>
              <w:t>v</w:t>
            </w:r>
            <w:r w:rsidRPr="00D85FB0">
              <w:rPr>
                <w:rFonts w:hint="eastAsia"/>
                <w:sz w:val="24"/>
                <w:szCs w:val="24"/>
              </w:rPr>
              <w:t>archar</w:t>
            </w:r>
            <w:r w:rsidRPr="00D85FB0">
              <w:rPr>
                <w:sz w:val="24"/>
                <w:szCs w:val="24"/>
              </w:rPr>
              <w:t>(50)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A6BA22D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5</w:t>
            </w:r>
            <w:r w:rsidRPr="00D85FB0">
              <w:rPr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E396081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380BA1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323065E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87230" w:rsidRPr="00D85FB0" w14:paraId="13A94965" w14:textId="77777777" w:rsidTr="00202EE6">
        <w:tc>
          <w:tcPr>
            <w:tcW w:w="1435" w:type="dxa"/>
            <w:shd w:val="clear" w:color="auto" w:fill="auto"/>
            <w:vAlign w:val="center"/>
          </w:tcPr>
          <w:p w14:paraId="3BE54CCE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P</w:t>
            </w:r>
            <w:r w:rsidRPr="00D85FB0">
              <w:rPr>
                <w:sz w:val="24"/>
                <w:szCs w:val="24"/>
              </w:rPr>
              <w:t>ublishTime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6C05486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d</w:t>
            </w:r>
            <w:r w:rsidRPr="00D85FB0">
              <w:rPr>
                <w:sz w:val="24"/>
                <w:szCs w:val="24"/>
              </w:rPr>
              <w:t>atetime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B7782C6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32E0EDED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146AA5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C4C3C11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出版日期</w:t>
            </w:r>
          </w:p>
        </w:tc>
      </w:tr>
      <w:tr w:rsidR="00387230" w:rsidRPr="00D85FB0" w14:paraId="4CBC5419" w14:textId="77777777" w:rsidTr="00202EE6">
        <w:tc>
          <w:tcPr>
            <w:tcW w:w="1435" w:type="dxa"/>
            <w:shd w:val="clear" w:color="auto" w:fill="auto"/>
            <w:vAlign w:val="center"/>
          </w:tcPr>
          <w:p w14:paraId="60716CD9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B</w:t>
            </w:r>
            <w:r w:rsidRPr="00D85FB0">
              <w:rPr>
                <w:sz w:val="24"/>
                <w:szCs w:val="24"/>
              </w:rPr>
              <w:t>ookFile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A69B3C5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sz w:val="24"/>
                <w:szCs w:val="24"/>
              </w:rPr>
              <w:t>v</w:t>
            </w:r>
            <w:r w:rsidRPr="00D85FB0">
              <w:rPr>
                <w:rFonts w:hint="eastAsia"/>
                <w:sz w:val="24"/>
                <w:szCs w:val="24"/>
              </w:rPr>
              <w:t>archar</w:t>
            </w:r>
            <w:r w:rsidRPr="00D85FB0">
              <w:rPr>
                <w:sz w:val="24"/>
                <w:szCs w:val="24"/>
              </w:rPr>
              <w:t>(50)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4227ED5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5</w:t>
            </w:r>
            <w:r w:rsidRPr="00D85FB0">
              <w:rPr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A688B5D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774C2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历史，科学，文学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07079F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图书种类</w:t>
            </w:r>
          </w:p>
        </w:tc>
      </w:tr>
      <w:tr w:rsidR="00387230" w:rsidRPr="00D85FB0" w14:paraId="50BC6DDD" w14:textId="77777777" w:rsidTr="00202EE6">
        <w:tc>
          <w:tcPr>
            <w:tcW w:w="1435" w:type="dxa"/>
            <w:shd w:val="clear" w:color="auto" w:fill="auto"/>
            <w:vAlign w:val="center"/>
          </w:tcPr>
          <w:p w14:paraId="6FF32E4D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B</w:t>
            </w:r>
            <w:r w:rsidRPr="00D85FB0">
              <w:rPr>
                <w:sz w:val="24"/>
                <w:szCs w:val="24"/>
              </w:rPr>
              <w:t>ookState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F443D67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sz w:val="24"/>
                <w:szCs w:val="24"/>
              </w:rPr>
              <w:t>v</w:t>
            </w:r>
            <w:r w:rsidRPr="00D85FB0">
              <w:rPr>
                <w:rFonts w:hint="eastAsia"/>
                <w:sz w:val="24"/>
                <w:szCs w:val="24"/>
              </w:rPr>
              <w:t>archar</w:t>
            </w:r>
            <w:r w:rsidRPr="00D85FB0">
              <w:rPr>
                <w:sz w:val="24"/>
                <w:szCs w:val="24"/>
              </w:rPr>
              <w:t>(50)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7F474F4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5</w:t>
            </w:r>
            <w:r w:rsidRPr="00D85FB0">
              <w:rPr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8379AFE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41E0C2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借出，在馆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584E30" w14:textId="77777777" w:rsidR="00387230" w:rsidRPr="00D85FB0" w:rsidRDefault="00387230" w:rsidP="00202EE6">
            <w:pPr>
              <w:jc w:val="center"/>
              <w:rPr>
                <w:sz w:val="24"/>
                <w:szCs w:val="24"/>
              </w:rPr>
            </w:pPr>
            <w:r w:rsidRPr="00D85FB0">
              <w:rPr>
                <w:rFonts w:hint="eastAsia"/>
                <w:sz w:val="24"/>
                <w:szCs w:val="24"/>
              </w:rPr>
              <w:t>图书状态</w:t>
            </w:r>
          </w:p>
        </w:tc>
      </w:tr>
    </w:tbl>
    <w:p w14:paraId="67CF9CBC" w14:textId="77777777" w:rsidR="00387230" w:rsidRDefault="00387230" w:rsidP="00387230">
      <w:pPr>
        <w:pStyle w:val="a8"/>
        <w:keepNext/>
        <w:rPr>
          <w:rFonts w:ascii="宋体" w:eastAsia="宋体" w:hAnsi="宋体"/>
          <w:sz w:val="21"/>
          <w:szCs w:val="21"/>
        </w:rPr>
      </w:pPr>
    </w:p>
    <w:p w14:paraId="22BCD641" w14:textId="2588CB32" w:rsidR="00387230" w:rsidRPr="00232FBF" w:rsidRDefault="00387230" w:rsidP="00387230">
      <w:pPr>
        <w:pStyle w:val="a8"/>
        <w:keepNext/>
        <w:jc w:val="center"/>
        <w:rPr>
          <w:rFonts w:ascii="宋体" w:eastAsia="宋体" w:hAnsi="宋体"/>
          <w:sz w:val="21"/>
          <w:szCs w:val="21"/>
        </w:rPr>
      </w:pPr>
      <w:r w:rsidRPr="00232FBF">
        <w:rPr>
          <w:rFonts w:ascii="宋体" w:eastAsia="宋体" w:hAnsi="宋体" w:hint="eastAsia"/>
          <w:sz w:val="21"/>
          <w:szCs w:val="21"/>
        </w:rPr>
        <w:t>表</w:t>
      </w:r>
      <w:r w:rsidRPr="00232FBF">
        <w:rPr>
          <w:rFonts w:ascii="宋体" w:eastAsia="宋体" w:hAnsi="宋体"/>
          <w:sz w:val="21"/>
          <w:szCs w:val="21"/>
        </w:rPr>
        <w:fldChar w:fldCharType="begin"/>
      </w:r>
      <w:r w:rsidRPr="00232FBF">
        <w:rPr>
          <w:rFonts w:ascii="宋体" w:eastAsia="宋体" w:hAnsi="宋体"/>
          <w:sz w:val="21"/>
          <w:szCs w:val="21"/>
        </w:rPr>
        <w:instrText xml:space="preserve"> </w:instrText>
      </w:r>
      <w:r w:rsidRPr="00232FBF">
        <w:rPr>
          <w:rFonts w:ascii="宋体" w:eastAsia="宋体" w:hAnsi="宋体" w:hint="eastAsia"/>
          <w:sz w:val="21"/>
          <w:szCs w:val="21"/>
        </w:rPr>
        <w:instrText>SEQ 表格 \* ARABIC</w:instrText>
      </w:r>
      <w:r w:rsidRPr="00232FBF">
        <w:rPr>
          <w:rFonts w:ascii="宋体" w:eastAsia="宋体" w:hAnsi="宋体"/>
          <w:sz w:val="21"/>
          <w:szCs w:val="21"/>
        </w:rPr>
        <w:instrText xml:space="preserve"> </w:instrText>
      </w:r>
      <w:r w:rsidRPr="00232FBF">
        <w:rPr>
          <w:rFonts w:ascii="宋体" w:eastAsia="宋体" w:hAnsi="宋体"/>
          <w:sz w:val="21"/>
          <w:szCs w:val="21"/>
        </w:rPr>
        <w:fldChar w:fldCharType="separate"/>
      </w:r>
      <w:r w:rsidR="00F055E7">
        <w:rPr>
          <w:rFonts w:ascii="宋体" w:eastAsia="宋体" w:hAnsi="宋体"/>
          <w:noProof/>
          <w:sz w:val="21"/>
          <w:szCs w:val="21"/>
        </w:rPr>
        <w:t>4</w:t>
      </w:r>
      <w:r w:rsidRPr="00232FBF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 w:hint="eastAsia"/>
          <w:sz w:val="21"/>
          <w:szCs w:val="21"/>
        </w:rPr>
        <w:t>借阅图书信息表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377"/>
        <w:gridCol w:w="1312"/>
        <w:gridCol w:w="1313"/>
        <w:gridCol w:w="1346"/>
        <w:gridCol w:w="1314"/>
      </w:tblGrid>
      <w:tr w:rsidR="00387230" w:rsidRPr="00D85FB0" w14:paraId="6E6737AD" w14:textId="77777777" w:rsidTr="00202EE6">
        <w:tc>
          <w:tcPr>
            <w:tcW w:w="1634" w:type="dxa"/>
            <w:shd w:val="clear" w:color="auto" w:fill="auto"/>
            <w:vAlign w:val="center"/>
          </w:tcPr>
          <w:p w14:paraId="41743C0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列名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330A0A8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数据类型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B90100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最大长度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0C35222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允许空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0328C4F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约束控制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0E3DA81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备注</w:t>
            </w:r>
          </w:p>
        </w:tc>
      </w:tr>
      <w:tr w:rsidR="00387230" w:rsidRPr="00D85FB0" w14:paraId="5603CBDC" w14:textId="77777777" w:rsidTr="00202EE6">
        <w:tc>
          <w:tcPr>
            <w:tcW w:w="1634" w:type="dxa"/>
            <w:shd w:val="clear" w:color="auto" w:fill="auto"/>
            <w:vAlign w:val="center"/>
          </w:tcPr>
          <w:p w14:paraId="08CFCB3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R</w:t>
            </w:r>
            <w:r w:rsidRPr="00D85FB0">
              <w:rPr>
                <w:sz w:val="24"/>
              </w:rPr>
              <w:t>ecordNo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6B35E56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</w:t>
            </w:r>
            <w:r w:rsidRPr="00D85FB0">
              <w:rPr>
                <w:sz w:val="24"/>
              </w:rPr>
              <w:t>nt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A36D7EB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35062192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742B7A7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P</w:t>
            </w:r>
            <w:r w:rsidRPr="00D85FB0">
              <w:rPr>
                <w:sz w:val="24"/>
              </w:rPr>
              <w:t>RI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58C64CC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借阅号</w:t>
            </w:r>
          </w:p>
        </w:tc>
      </w:tr>
      <w:tr w:rsidR="00387230" w:rsidRPr="00D85FB0" w14:paraId="13B7501E" w14:textId="77777777" w:rsidTr="00202EE6">
        <w:tc>
          <w:tcPr>
            <w:tcW w:w="1634" w:type="dxa"/>
            <w:shd w:val="clear" w:color="auto" w:fill="auto"/>
            <w:vAlign w:val="center"/>
          </w:tcPr>
          <w:p w14:paraId="6AB0AA62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S</w:t>
            </w:r>
            <w:r w:rsidRPr="00D85FB0">
              <w:rPr>
                <w:sz w:val="24"/>
              </w:rPr>
              <w:t>tuNo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6856E4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</w:t>
            </w:r>
            <w:r w:rsidRPr="00D85FB0">
              <w:rPr>
                <w:sz w:val="24"/>
              </w:rPr>
              <w:t>nt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7E4A397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39648CC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178AB18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M</w:t>
            </w:r>
            <w:r w:rsidRPr="00D85FB0">
              <w:rPr>
                <w:sz w:val="24"/>
              </w:rPr>
              <w:t>UL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D488F88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学号</w:t>
            </w:r>
          </w:p>
        </w:tc>
      </w:tr>
      <w:tr w:rsidR="00387230" w:rsidRPr="00D85FB0" w14:paraId="491239A7" w14:textId="77777777" w:rsidTr="00202EE6">
        <w:tc>
          <w:tcPr>
            <w:tcW w:w="1634" w:type="dxa"/>
            <w:shd w:val="clear" w:color="auto" w:fill="auto"/>
            <w:vAlign w:val="center"/>
          </w:tcPr>
          <w:p w14:paraId="7A893E2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B</w:t>
            </w:r>
            <w:r w:rsidRPr="00D85FB0">
              <w:rPr>
                <w:sz w:val="24"/>
              </w:rPr>
              <w:t>ookNo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E2335C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</w:t>
            </w:r>
            <w:r w:rsidRPr="00D85FB0">
              <w:rPr>
                <w:sz w:val="24"/>
              </w:rPr>
              <w:t>nt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7D36086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732ABBEF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978B610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M</w:t>
            </w:r>
            <w:r w:rsidRPr="00D85FB0">
              <w:rPr>
                <w:sz w:val="24"/>
              </w:rPr>
              <w:t>UL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36ED4F9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书号</w:t>
            </w:r>
          </w:p>
        </w:tc>
      </w:tr>
      <w:tr w:rsidR="00387230" w:rsidRPr="00D85FB0" w14:paraId="277FE068" w14:textId="77777777" w:rsidTr="00202EE6">
        <w:tc>
          <w:tcPr>
            <w:tcW w:w="1634" w:type="dxa"/>
            <w:shd w:val="clear" w:color="auto" w:fill="auto"/>
            <w:vAlign w:val="center"/>
          </w:tcPr>
          <w:p w14:paraId="5B3A9C8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R</w:t>
            </w:r>
            <w:r w:rsidRPr="00D85FB0">
              <w:rPr>
                <w:sz w:val="24"/>
              </w:rPr>
              <w:t>ecordTime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294A1B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d</w:t>
            </w:r>
            <w:r w:rsidRPr="00D85FB0">
              <w:rPr>
                <w:sz w:val="24"/>
              </w:rPr>
              <w:t>atetime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B0DCBAB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6B4B2A46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3DA1A063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7C92D19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借阅时间</w:t>
            </w:r>
          </w:p>
        </w:tc>
      </w:tr>
      <w:tr w:rsidR="00387230" w:rsidRPr="00D85FB0" w14:paraId="2273FF2D" w14:textId="77777777" w:rsidTr="00202EE6">
        <w:tc>
          <w:tcPr>
            <w:tcW w:w="1634" w:type="dxa"/>
            <w:shd w:val="clear" w:color="auto" w:fill="auto"/>
            <w:vAlign w:val="center"/>
          </w:tcPr>
          <w:p w14:paraId="6FD0B92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R</w:t>
            </w:r>
            <w:r w:rsidRPr="00D85FB0">
              <w:rPr>
                <w:sz w:val="24"/>
              </w:rPr>
              <w:t>ecordNum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55B7F3B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</w:t>
            </w:r>
            <w:r w:rsidRPr="00D85FB0">
              <w:rPr>
                <w:sz w:val="24"/>
              </w:rPr>
              <w:t>nt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22CDCAB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5E1A449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30C73997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65F927A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借阅数目</w:t>
            </w:r>
          </w:p>
        </w:tc>
      </w:tr>
      <w:tr w:rsidR="00387230" w:rsidRPr="00D85FB0" w14:paraId="440DE701" w14:textId="77777777" w:rsidTr="00202EE6">
        <w:tc>
          <w:tcPr>
            <w:tcW w:w="1634" w:type="dxa"/>
            <w:shd w:val="clear" w:color="auto" w:fill="auto"/>
            <w:vAlign w:val="center"/>
          </w:tcPr>
          <w:p w14:paraId="5711275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R</w:t>
            </w:r>
            <w:r w:rsidRPr="00D85FB0">
              <w:rPr>
                <w:sz w:val="24"/>
              </w:rPr>
              <w:t>eReturnTime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81EB46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d</w:t>
            </w:r>
            <w:r w:rsidRPr="00D85FB0">
              <w:rPr>
                <w:sz w:val="24"/>
              </w:rPr>
              <w:t>atetime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CFAD889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1E51DDCF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5B7001A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88BBE3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借阅时间</w:t>
            </w:r>
          </w:p>
        </w:tc>
      </w:tr>
    </w:tbl>
    <w:p w14:paraId="6463D7B8" w14:textId="77777777" w:rsidR="00387230" w:rsidRDefault="00387230" w:rsidP="00387230">
      <w:pPr>
        <w:pStyle w:val="a8"/>
        <w:keepNext/>
        <w:rPr>
          <w:rFonts w:ascii="宋体" w:eastAsia="宋体" w:hAnsi="宋体"/>
          <w:noProof/>
          <w:sz w:val="21"/>
          <w:szCs w:val="21"/>
        </w:rPr>
      </w:pPr>
    </w:p>
    <w:p w14:paraId="65579D2F" w14:textId="7C22A8CB" w:rsidR="00387230" w:rsidRPr="00232FBF" w:rsidRDefault="00387230" w:rsidP="00387230">
      <w:pPr>
        <w:pStyle w:val="a8"/>
        <w:keepNext/>
        <w:jc w:val="center"/>
        <w:rPr>
          <w:rFonts w:ascii="宋体" w:eastAsia="宋体" w:hAnsi="宋体"/>
          <w:noProof/>
          <w:sz w:val="21"/>
          <w:szCs w:val="21"/>
        </w:rPr>
      </w:pPr>
      <w:r w:rsidRPr="00232FBF">
        <w:rPr>
          <w:rFonts w:ascii="宋体" w:eastAsia="宋体" w:hAnsi="宋体" w:hint="eastAsia"/>
          <w:noProof/>
          <w:sz w:val="21"/>
          <w:szCs w:val="21"/>
        </w:rPr>
        <w:t>表</w:t>
      </w:r>
      <w:r w:rsidRPr="00232FBF">
        <w:rPr>
          <w:rFonts w:ascii="宋体" w:eastAsia="宋体" w:hAnsi="宋体"/>
          <w:noProof/>
          <w:sz w:val="21"/>
          <w:szCs w:val="21"/>
        </w:rPr>
        <w:fldChar w:fldCharType="begin"/>
      </w:r>
      <w:r w:rsidRPr="00232FBF">
        <w:rPr>
          <w:rFonts w:ascii="宋体" w:eastAsia="宋体" w:hAnsi="宋体"/>
          <w:noProof/>
          <w:sz w:val="21"/>
          <w:szCs w:val="21"/>
        </w:rPr>
        <w:instrText xml:space="preserve"> </w:instrText>
      </w:r>
      <w:r w:rsidRPr="00232FBF">
        <w:rPr>
          <w:rFonts w:ascii="宋体" w:eastAsia="宋体" w:hAnsi="宋体" w:hint="eastAsia"/>
          <w:noProof/>
          <w:sz w:val="21"/>
          <w:szCs w:val="21"/>
        </w:rPr>
        <w:instrText>SEQ 表格 \* ARABIC</w:instrText>
      </w:r>
      <w:r w:rsidRPr="00232FBF">
        <w:rPr>
          <w:rFonts w:ascii="宋体" w:eastAsia="宋体" w:hAnsi="宋体"/>
          <w:noProof/>
          <w:sz w:val="21"/>
          <w:szCs w:val="21"/>
        </w:rPr>
        <w:instrText xml:space="preserve"> </w:instrText>
      </w:r>
      <w:r w:rsidRPr="00232FBF">
        <w:rPr>
          <w:rFonts w:ascii="宋体" w:eastAsia="宋体" w:hAnsi="宋体"/>
          <w:noProof/>
          <w:sz w:val="21"/>
          <w:szCs w:val="21"/>
        </w:rPr>
        <w:fldChar w:fldCharType="separate"/>
      </w:r>
      <w:r w:rsidR="00F055E7">
        <w:rPr>
          <w:rFonts w:ascii="宋体" w:eastAsia="宋体" w:hAnsi="宋体"/>
          <w:noProof/>
          <w:sz w:val="21"/>
          <w:szCs w:val="21"/>
        </w:rPr>
        <w:t>5</w:t>
      </w:r>
      <w:r w:rsidRPr="00232FBF">
        <w:rPr>
          <w:rFonts w:ascii="宋体" w:eastAsia="宋体" w:hAnsi="宋体"/>
          <w:noProof/>
          <w:sz w:val="21"/>
          <w:szCs w:val="21"/>
        </w:rPr>
        <w:fldChar w:fldCharType="end"/>
      </w:r>
      <w:r>
        <w:rPr>
          <w:rFonts w:ascii="宋体" w:eastAsia="宋体" w:hAnsi="宋体"/>
          <w:noProof/>
          <w:sz w:val="21"/>
          <w:szCs w:val="21"/>
        </w:rPr>
        <w:t>.</w:t>
      </w:r>
      <w:r>
        <w:rPr>
          <w:rFonts w:ascii="宋体" w:eastAsia="宋体" w:hAnsi="宋体" w:hint="eastAsia"/>
          <w:noProof/>
          <w:sz w:val="21"/>
          <w:szCs w:val="21"/>
        </w:rPr>
        <w:t>预约图书信息表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349"/>
        <w:gridCol w:w="1241"/>
        <w:gridCol w:w="1241"/>
        <w:gridCol w:w="1296"/>
        <w:gridCol w:w="1242"/>
      </w:tblGrid>
      <w:tr w:rsidR="00387230" w:rsidRPr="00D85FB0" w14:paraId="0E9D007A" w14:textId="77777777" w:rsidTr="00202EE6">
        <w:tc>
          <w:tcPr>
            <w:tcW w:w="1927" w:type="dxa"/>
            <w:shd w:val="clear" w:color="auto" w:fill="auto"/>
            <w:vAlign w:val="center"/>
          </w:tcPr>
          <w:p w14:paraId="6D36112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列名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4E3BFEE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数据类型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EAE8436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最大长度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812F07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允许空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9A01850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约束控制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DD1A46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备注</w:t>
            </w:r>
          </w:p>
        </w:tc>
      </w:tr>
      <w:tr w:rsidR="00387230" w:rsidRPr="00D85FB0" w14:paraId="7D75CC15" w14:textId="77777777" w:rsidTr="00202EE6">
        <w:tc>
          <w:tcPr>
            <w:tcW w:w="1927" w:type="dxa"/>
            <w:shd w:val="clear" w:color="auto" w:fill="auto"/>
            <w:vAlign w:val="center"/>
          </w:tcPr>
          <w:p w14:paraId="382801D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BookNo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1DC684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int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F9A5D31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4FF5E728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7B1D8E0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M</w:t>
            </w:r>
            <w:r w:rsidRPr="00D85FB0">
              <w:rPr>
                <w:sz w:val="24"/>
              </w:rPr>
              <w:t>UL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CD9E01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书号</w:t>
            </w:r>
          </w:p>
        </w:tc>
      </w:tr>
      <w:tr w:rsidR="00387230" w:rsidRPr="00D85FB0" w14:paraId="31A941D2" w14:textId="77777777" w:rsidTr="00202EE6">
        <w:tc>
          <w:tcPr>
            <w:tcW w:w="1927" w:type="dxa"/>
            <w:shd w:val="clear" w:color="auto" w:fill="auto"/>
            <w:vAlign w:val="center"/>
          </w:tcPr>
          <w:p w14:paraId="2B232EA7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Stu</w:t>
            </w:r>
            <w:r w:rsidRPr="00D85FB0">
              <w:rPr>
                <w:sz w:val="24"/>
              </w:rPr>
              <w:t>N</w:t>
            </w:r>
            <w:r w:rsidRPr="00D85FB0">
              <w:rPr>
                <w:rFonts w:hint="eastAsia"/>
                <w:sz w:val="24"/>
              </w:rPr>
              <w:t>o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FC17B3B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int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CA179F9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19D122E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734721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M</w:t>
            </w:r>
            <w:r w:rsidRPr="00D85FB0">
              <w:rPr>
                <w:sz w:val="24"/>
              </w:rPr>
              <w:t>UL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209164D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学号</w:t>
            </w:r>
          </w:p>
        </w:tc>
      </w:tr>
      <w:tr w:rsidR="00387230" w:rsidRPr="00D85FB0" w14:paraId="09813196" w14:textId="77777777" w:rsidTr="00202EE6">
        <w:tc>
          <w:tcPr>
            <w:tcW w:w="1927" w:type="dxa"/>
            <w:shd w:val="clear" w:color="auto" w:fill="auto"/>
            <w:vAlign w:val="center"/>
          </w:tcPr>
          <w:p w14:paraId="454ED17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Order</w:t>
            </w:r>
            <w:r w:rsidRPr="00D85FB0">
              <w:rPr>
                <w:sz w:val="24"/>
              </w:rPr>
              <w:t>R</w:t>
            </w:r>
            <w:r w:rsidRPr="00D85FB0">
              <w:rPr>
                <w:rFonts w:hint="eastAsia"/>
                <w:sz w:val="24"/>
              </w:rPr>
              <w:t>eport</w:t>
            </w:r>
            <w:r w:rsidRPr="00D85FB0">
              <w:rPr>
                <w:sz w:val="24"/>
              </w:rPr>
              <w:t>N</w:t>
            </w:r>
            <w:r w:rsidRPr="00D85FB0">
              <w:rPr>
                <w:rFonts w:hint="eastAsia"/>
                <w:sz w:val="24"/>
              </w:rPr>
              <w:t>o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BC660DF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int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47F5662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24219B63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52D7C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P</w:t>
            </w:r>
            <w:r w:rsidRPr="00D85FB0">
              <w:rPr>
                <w:sz w:val="24"/>
              </w:rPr>
              <w:t>RI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D2C59E3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预约号</w:t>
            </w:r>
          </w:p>
        </w:tc>
      </w:tr>
      <w:tr w:rsidR="00387230" w:rsidRPr="00D85FB0" w14:paraId="66F5EB92" w14:textId="77777777" w:rsidTr="00202EE6">
        <w:tc>
          <w:tcPr>
            <w:tcW w:w="1927" w:type="dxa"/>
            <w:shd w:val="clear" w:color="auto" w:fill="auto"/>
            <w:vAlign w:val="center"/>
          </w:tcPr>
          <w:p w14:paraId="3C57EBFC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Order</w:t>
            </w:r>
            <w:r w:rsidRPr="00D85FB0">
              <w:rPr>
                <w:sz w:val="24"/>
              </w:rPr>
              <w:t>R</w:t>
            </w:r>
            <w:r w:rsidRPr="00D85FB0">
              <w:rPr>
                <w:rFonts w:hint="eastAsia"/>
                <w:sz w:val="24"/>
              </w:rPr>
              <w:t>eport</w:t>
            </w:r>
            <w:r w:rsidRPr="00D85FB0">
              <w:rPr>
                <w:sz w:val="24"/>
              </w:rPr>
              <w:t>T</w:t>
            </w:r>
            <w:r w:rsidRPr="00D85FB0">
              <w:rPr>
                <w:rFonts w:hint="eastAsia"/>
                <w:sz w:val="24"/>
              </w:rPr>
              <w:t>ime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1404E7A2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d</w:t>
            </w:r>
            <w:r w:rsidRPr="00D85FB0">
              <w:rPr>
                <w:sz w:val="24"/>
              </w:rPr>
              <w:t>atetime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B36F776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26C039E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779B95E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14:paraId="53C9274F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预约时间</w:t>
            </w:r>
          </w:p>
        </w:tc>
      </w:tr>
      <w:tr w:rsidR="00387230" w:rsidRPr="00D85FB0" w14:paraId="48F55345" w14:textId="77777777" w:rsidTr="00202EE6">
        <w:tc>
          <w:tcPr>
            <w:tcW w:w="1927" w:type="dxa"/>
            <w:shd w:val="clear" w:color="auto" w:fill="auto"/>
            <w:vAlign w:val="center"/>
          </w:tcPr>
          <w:p w14:paraId="035B3322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Order</w:t>
            </w:r>
            <w:r w:rsidRPr="00D85FB0">
              <w:rPr>
                <w:sz w:val="24"/>
              </w:rPr>
              <w:t>R</w:t>
            </w:r>
            <w:r w:rsidRPr="00D85FB0">
              <w:rPr>
                <w:rFonts w:hint="eastAsia"/>
                <w:sz w:val="24"/>
              </w:rPr>
              <w:t>eport</w:t>
            </w:r>
            <w:r w:rsidRPr="00D85FB0">
              <w:rPr>
                <w:sz w:val="24"/>
              </w:rPr>
              <w:t>N</w:t>
            </w:r>
            <w:r w:rsidRPr="00D85FB0">
              <w:rPr>
                <w:rFonts w:hint="eastAsia"/>
                <w:sz w:val="24"/>
              </w:rPr>
              <w:t>um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5CC552D3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int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90760B1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4B15195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37979BF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14:paraId="664039C6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预约数目</w:t>
            </w:r>
          </w:p>
        </w:tc>
      </w:tr>
    </w:tbl>
    <w:p w14:paraId="06885EF4" w14:textId="77777777" w:rsidR="00387230" w:rsidRDefault="00387230" w:rsidP="00387230">
      <w:pPr>
        <w:pStyle w:val="a8"/>
        <w:keepNext/>
        <w:rPr>
          <w:rFonts w:ascii="宋体" w:eastAsia="宋体" w:hAnsi="宋体"/>
          <w:noProof/>
          <w:sz w:val="21"/>
          <w:szCs w:val="21"/>
        </w:rPr>
      </w:pPr>
    </w:p>
    <w:p w14:paraId="38AF64CC" w14:textId="470320C2" w:rsidR="00387230" w:rsidRPr="00232FBF" w:rsidRDefault="00387230" w:rsidP="00387230">
      <w:pPr>
        <w:pStyle w:val="a8"/>
        <w:keepNext/>
        <w:jc w:val="center"/>
        <w:rPr>
          <w:rFonts w:ascii="宋体" w:eastAsia="宋体" w:hAnsi="宋体"/>
          <w:noProof/>
          <w:sz w:val="21"/>
          <w:szCs w:val="21"/>
        </w:rPr>
      </w:pPr>
      <w:r w:rsidRPr="00232FBF">
        <w:rPr>
          <w:rFonts w:ascii="宋体" w:eastAsia="宋体" w:hAnsi="宋体" w:hint="eastAsia"/>
          <w:noProof/>
          <w:sz w:val="21"/>
          <w:szCs w:val="21"/>
        </w:rPr>
        <w:t>表</w:t>
      </w:r>
      <w:r w:rsidRPr="00232FBF">
        <w:rPr>
          <w:rFonts w:ascii="宋体" w:eastAsia="宋体" w:hAnsi="宋体"/>
          <w:noProof/>
          <w:sz w:val="21"/>
          <w:szCs w:val="21"/>
        </w:rPr>
        <w:fldChar w:fldCharType="begin"/>
      </w:r>
      <w:r w:rsidRPr="00232FBF">
        <w:rPr>
          <w:rFonts w:ascii="宋体" w:eastAsia="宋体" w:hAnsi="宋体"/>
          <w:noProof/>
          <w:sz w:val="21"/>
          <w:szCs w:val="21"/>
        </w:rPr>
        <w:instrText xml:space="preserve"> </w:instrText>
      </w:r>
      <w:r w:rsidRPr="00232FBF">
        <w:rPr>
          <w:rFonts w:ascii="宋体" w:eastAsia="宋体" w:hAnsi="宋体" w:hint="eastAsia"/>
          <w:noProof/>
          <w:sz w:val="21"/>
          <w:szCs w:val="21"/>
        </w:rPr>
        <w:instrText>SEQ 表格 \* ARABIC</w:instrText>
      </w:r>
      <w:r w:rsidRPr="00232FBF">
        <w:rPr>
          <w:rFonts w:ascii="宋体" w:eastAsia="宋体" w:hAnsi="宋体"/>
          <w:noProof/>
          <w:sz w:val="21"/>
          <w:szCs w:val="21"/>
        </w:rPr>
        <w:instrText xml:space="preserve"> </w:instrText>
      </w:r>
      <w:r w:rsidRPr="00232FBF">
        <w:rPr>
          <w:rFonts w:ascii="宋体" w:eastAsia="宋体" w:hAnsi="宋体"/>
          <w:noProof/>
          <w:sz w:val="21"/>
          <w:szCs w:val="21"/>
        </w:rPr>
        <w:fldChar w:fldCharType="separate"/>
      </w:r>
      <w:r w:rsidR="00F055E7">
        <w:rPr>
          <w:rFonts w:ascii="宋体" w:eastAsia="宋体" w:hAnsi="宋体"/>
          <w:noProof/>
          <w:sz w:val="21"/>
          <w:szCs w:val="21"/>
        </w:rPr>
        <w:t>6</w:t>
      </w:r>
      <w:r w:rsidRPr="00232FBF">
        <w:rPr>
          <w:rFonts w:ascii="宋体" w:eastAsia="宋体" w:hAnsi="宋体"/>
          <w:noProof/>
          <w:sz w:val="21"/>
          <w:szCs w:val="21"/>
        </w:rPr>
        <w:fldChar w:fldCharType="end"/>
      </w:r>
      <w:r>
        <w:rPr>
          <w:rFonts w:ascii="宋体" w:eastAsia="宋体" w:hAnsi="宋体"/>
          <w:noProof/>
          <w:sz w:val="21"/>
          <w:szCs w:val="21"/>
        </w:rPr>
        <w:t>.</w:t>
      </w:r>
      <w:r>
        <w:rPr>
          <w:rFonts w:ascii="宋体" w:eastAsia="宋体" w:hAnsi="宋体" w:hint="eastAsia"/>
          <w:noProof/>
          <w:sz w:val="21"/>
          <w:szCs w:val="21"/>
        </w:rPr>
        <w:t>还书信息表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399"/>
        <w:gridCol w:w="1365"/>
        <w:gridCol w:w="1365"/>
        <w:gridCol w:w="1383"/>
        <w:gridCol w:w="1366"/>
      </w:tblGrid>
      <w:tr w:rsidR="00387230" w:rsidRPr="00D85FB0" w14:paraId="2DBA2E54" w14:textId="77777777" w:rsidTr="00202EE6">
        <w:tc>
          <w:tcPr>
            <w:tcW w:w="1420" w:type="dxa"/>
            <w:shd w:val="clear" w:color="auto" w:fill="auto"/>
            <w:vAlign w:val="center"/>
          </w:tcPr>
          <w:p w14:paraId="3BBABBC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5C1A632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数据类型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1117FC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最大长度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76047F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允许空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3B6AC6B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约束控制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2017A36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备注</w:t>
            </w:r>
          </w:p>
        </w:tc>
      </w:tr>
      <w:tr w:rsidR="00387230" w:rsidRPr="00D85FB0" w14:paraId="5D4454B0" w14:textId="77777777" w:rsidTr="00202EE6">
        <w:tc>
          <w:tcPr>
            <w:tcW w:w="1420" w:type="dxa"/>
            <w:shd w:val="clear" w:color="auto" w:fill="auto"/>
            <w:vAlign w:val="center"/>
          </w:tcPr>
          <w:p w14:paraId="5A9015A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BookNo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49B3F9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E29BB5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3A7C3629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A36A0B4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M</w:t>
            </w:r>
            <w:r w:rsidRPr="00D85FB0">
              <w:rPr>
                <w:sz w:val="24"/>
              </w:rPr>
              <w:t>UL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CC0031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书号</w:t>
            </w:r>
          </w:p>
        </w:tc>
      </w:tr>
      <w:tr w:rsidR="00387230" w:rsidRPr="00D85FB0" w14:paraId="45FAA573" w14:textId="77777777" w:rsidTr="00202EE6">
        <w:tc>
          <w:tcPr>
            <w:tcW w:w="1420" w:type="dxa"/>
            <w:shd w:val="clear" w:color="auto" w:fill="auto"/>
            <w:vAlign w:val="center"/>
          </w:tcPr>
          <w:p w14:paraId="2171C60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Stu</w:t>
            </w:r>
            <w:r w:rsidRPr="00D85FB0">
              <w:rPr>
                <w:sz w:val="24"/>
              </w:rPr>
              <w:t>N</w:t>
            </w:r>
            <w:r w:rsidRPr="00D85FB0">
              <w:rPr>
                <w:rFonts w:hint="eastAsia"/>
                <w:sz w:val="24"/>
              </w:rPr>
              <w:t>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4C67EBE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DF8F917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0378DECC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F07D9E7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M</w:t>
            </w:r>
            <w:r w:rsidRPr="00D85FB0">
              <w:rPr>
                <w:sz w:val="24"/>
              </w:rPr>
              <w:t>UL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B3F49AF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学号</w:t>
            </w:r>
          </w:p>
        </w:tc>
      </w:tr>
      <w:tr w:rsidR="00387230" w:rsidRPr="00D85FB0" w14:paraId="1B43ACE1" w14:textId="77777777" w:rsidTr="00202EE6">
        <w:tc>
          <w:tcPr>
            <w:tcW w:w="1420" w:type="dxa"/>
            <w:shd w:val="clear" w:color="auto" w:fill="auto"/>
            <w:vAlign w:val="center"/>
          </w:tcPr>
          <w:p w14:paraId="3BAA15C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R</w:t>
            </w:r>
            <w:r w:rsidRPr="00D85FB0">
              <w:rPr>
                <w:sz w:val="24"/>
              </w:rPr>
              <w:t>eturnNo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71152F3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i</w:t>
            </w:r>
            <w:r w:rsidRPr="00D85FB0">
              <w:rPr>
                <w:sz w:val="24"/>
              </w:rPr>
              <w:t>nt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EA7F2D8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4C1C15A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C77383A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P</w:t>
            </w:r>
            <w:r w:rsidRPr="00D85FB0">
              <w:rPr>
                <w:sz w:val="24"/>
              </w:rPr>
              <w:t>RI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4B4E861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还书号</w:t>
            </w:r>
          </w:p>
        </w:tc>
      </w:tr>
      <w:tr w:rsidR="00387230" w:rsidRPr="00D85FB0" w14:paraId="2E07023E" w14:textId="77777777" w:rsidTr="00202EE6">
        <w:tc>
          <w:tcPr>
            <w:tcW w:w="1420" w:type="dxa"/>
            <w:shd w:val="clear" w:color="auto" w:fill="auto"/>
            <w:vAlign w:val="center"/>
          </w:tcPr>
          <w:p w14:paraId="0E4BECD6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R</w:t>
            </w:r>
            <w:r w:rsidRPr="00D85FB0">
              <w:rPr>
                <w:sz w:val="24"/>
              </w:rPr>
              <w:t>eturnTime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1C990F5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d</w:t>
            </w:r>
            <w:r w:rsidRPr="00D85FB0">
              <w:rPr>
                <w:sz w:val="24"/>
              </w:rPr>
              <w:t>atetime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CCAB7DB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07FC36E3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1D24C59" w14:textId="77777777" w:rsidR="00387230" w:rsidRPr="00D85FB0" w:rsidRDefault="00387230" w:rsidP="00202EE6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BC7E0C7" w14:textId="77777777" w:rsidR="00387230" w:rsidRPr="00D85FB0" w:rsidRDefault="00387230" w:rsidP="00202EE6">
            <w:pPr>
              <w:jc w:val="center"/>
              <w:rPr>
                <w:sz w:val="24"/>
              </w:rPr>
            </w:pPr>
            <w:r w:rsidRPr="00D85FB0">
              <w:rPr>
                <w:rFonts w:hint="eastAsia"/>
                <w:sz w:val="24"/>
              </w:rPr>
              <w:t>还书时间</w:t>
            </w:r>
          </w:p>
        </w:tc>
      </w:tr>
    </w:tbl>
    <w:p w14:paraId="5DEDD718" w14:textId="77777777" w:rsidR="00387230" w:rsidRDefault="00387230" w:rsidP="00387230">
      <w:pPr>
        <w:jc w:val="left"/>
        <w:rPr>
          <w:sz w:val="28"/>
        </w:rPr>
      </w:pPr>
    </w:p>
    <w:p w14:paraId="08619401" w14:textId="77777777" w:rsidR="00387230" w:rsidRDefault="00387230" w:rsidP="00387230">
      <w:pPr>
        <w:rPr>
          <w:b/>
          <w:sz w:val="28"/>
        </w:rPr>
      </w:pPr>
      <w:r w:rsidRPr="00E74670">
        <w:rPr>
          <w:rFonts w:hint="eastAsia"/>
          <w:b/>
          <w:sz w:val="28"/>
        </w:rPr>
        <w:t>7</w:t>
      </w:r>
      <w:r w:rsidRPr="00E74670">
        <w:rPr>
          <w:b/>
          <w:sz w:val="28"/>
        </w:rPr>
        <w:t>.</w:t>
      </w:r>
      <w:r>
        <w:rPr>
          <w:b/>
          <w:sz w:val="28"/>
        </w:rPr>
        <w:t>2.6</w:t>
      </w:r>
      <w:r w:rsidRPr="00E74670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数据库实现</w:t>
      </w:r>
    </w:p>
    <w:p w14:paraId="2277AD80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数据库创建：</w:t>
      </w:r>
    </w:p>
    <w:p w14:paraId="6447D7BF" w14:textId="77777777" w:rsidR="00387230" w:rsidRDefault="00387230" w:rsidP="00387230">
      <w:pPr>
        <w:jc w:val="left"/>
        <w:rPr>
          <w:sz w:val="28"/>
        </w:rPr>
      </w:pPr>
      <w:r w:rsidRPr="00F778CA">
        <w:rPr>
          <w:sz w:val="28"/>
        </w:rPr>
        <w:t>Create Database Library</w:t>
      </w:r>
    </w:p>
    <w:p w14:paraId="332CA8D5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创建学生用户基本信息表：</w:t>
      </w:r>
    </w:p>
    <w:p w14:paraId="5355C32D" w14:textId="77777777" w:rsidR="00387230" w:rsidRPr="00931069" w:rsidRDefault="00387230" w:rsidP="00387230">
      <w:pPr>
        <w:jc w:val="left"/>
        <w:rPr>
          <w:sz w:val="28"/>
        </w:rPr>
      </w:pPr>
      <w:r w:rsidRPr="00931069">
        <w:rPr>
          <w:sz w:val="28"/>
        </w:rPr>
        <w:t>Create table student(</w:t>
      </w:r>
    </w:p>
    <w:p w14:paraId="1C2D8059" w14:textId="77777777" w:rsidR="00387230" w:rsidRPr="00931069" w:rsidRDefault="00387230" w:rsidP="00387230">
      <w:pPr>
        <w:jc w:val="left"/>
        <w:rPr>
          <w:sz w:val="28"/>
        </w:rPr>
      </w:pPr>
      <w:r w:rsidRPr="00931069">
        <w:rPr>
          <w:sz w:val="28"/>
        </w:rPr>
        <w:t>StuNo int primary key,</w:t>
      </w:r>
    </w:p>
    <w:p w14:paraId="18A1987F" w14:textId="77777777" w:rsidR="00387230" w:rsidRPr="00931069" w:rsidRDefault="00387230" w:rsidP="00387230">
      <w:pPr>
        <w:jc w:val="left"/>
        <w:rPr>
          <w:sz w:val="28"/>
        </w:rPr>
      </w:pPr>
      <w:r w:rsidRPr="00931069">
        <w:rPr>
          <w:sz w:val="28"/>
        </w:rPr>
        <w:t>StuName varchar(50)</w:t>
      </w:r>
      <w:r>
        <w:rPr>
          <w:sz w:val="28"/>
        </w:rPr>
        <w:t xml:space="preserve"> not null</w:t>
      </w:r>
      <w:r w:rsidRPr="00931069">
        <w:rPr>
          <w:sz w:val="28"/>
        </w:rPr>
        <w:t>,</w:t>
      </w:r>
    </w:p>
    <w:p w14:paraId="0A640287" w14:textId="77777777" w:rsidR="00387230" w:rsidRPr="00931069" w:rsidRDefault="00387230" w:rsidP="00387230">
      <w:pPr>
        <w:jc w:val="left"/>
        <w:rPr>
          <w:sz w:val="28"/>
        </w:rPr>
      </w:pPr>
      <w:r w:rsidRPr="00931069">
        <w:rPr>
          <w:sz w:val="28"/>
        </w:rPr>
        <w:t>StuSex varchar(20),</w:t>
      </w:r>
    </w:p>
    <w:p w14:paraId="39C1A5F9" w14:textId="77777777" w:rsidR="00387230" w:rsidRPr="00931069" w:rsidRDefault="00387230" w:rsidP="00387230">
      <w:pPr>
        <w:jc w:val="left"/>
        <w:rPr>
          <w:sz w:val="28"/>
        </w:rPr>
      </w:pPr>
      <w:r w:rsidRPr="00931069">
        <w:rPr>
          <w:sz w:val="28"/>
        </w:rPr>
        <w:t>Class varchar(50)</w:t>
      </w:r>
      <w:r>
        <w:rPr>
          <w:sz w:val="28"/>
        </w:rPr>
        <w:t xml:space="preserve"> not null</w:t>
      </w:r>
      <w:r w:rsidRPr="00931069">
        <w:rPr>
          <w:sz w:val="28"/>
        </w:rPr>
        <w:t>,</w:t>
      </w:r>
    </w:p>
    <w:p w14:paraId="55090C62" w14:textId="77777777" w:rsidR="00387230" w:rsidRPr="00931069" w:rsidRDefault="00387230" w:rsidP="00387230">
      <w:pPr>
        <w:jc w:val="left"/>
        <w:rPr>
          <w:sz w:val="28"/>
        </w:rPr>
      </w:pPr>
      <w:r w:rsidRPr="00931069">
        <w:rPr>
          <w:sz w:val="28"/>
        </w:rPr>
        <w:t>Department varchar(50)</w:t>
      </w:r>
      <w:r>
        <w:rPr>
          <w:sz w:val="28"/>
        </w:rPr>
        <w:t xml:space="preserve"> not null</w:t>
      </w:r>
    </w:p>
    <w:p w14:paraId="572CFE04" w14:textId="77777777" w:rsidR="00387230" w:rsidRDefault="00387230" w:rsidP="00387230">
      <w:pPr>
        <w:jc w:val="left"/>
        <w:rPr>
          <w:sz w:val="28"/>
        </w:rPr>
      </w:pPr>
      <w:r w:rsidRPr="00931069">
        <w:rPr>
          <w:sz w:val="28"/>
        </w:rPr>
        <w:t>);</w:t>
      </w:r>
    </w:p>
    <w:p w14:paraId="7419C74D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创建管理员基本信息表：</w:t>
      </w:r>
    </w:p>
    <w:p w14:paraId="1BFFCBBD" w14:textId="77777777" w:rsidR="00387230" w:rsidRPr="00EC32CF" w:rsidRDefault="00387230" w:rsidP="00387230">
      <w:pPr>
        <w:jc w:val="left"/>
        <w:rPr>
          <w:sz w:val="28"/>
        </w:rPr>
      </w:pPr>
      <w:r w:rsidRPr="00EC32CF">
        <w:rPr>
          <w:sz w:val="28"/>
        </w:rPr>
        <w:t>Create table Manager(</w:t>
      </w:r>
    </w:p>
    <w:p w14:paraId="3F37C164" w14:textId="77777777" w:rsidR="00387230" w:rsidRPr="00EC32CF" w:rsidRDefault="00387230" w:rsidP="00387230">
      <w:pPr>
        <w:jc w:val="left"/>
        <w:rPr>
          <w:sz w:val="28"/>
        </w:rPr>
      </w:pPr>
      <w:r w:rsidRPr="00EC32CF">
        <w:rPr>
          <w:sz w:val="28"/>
        </w:rPr>
        <w:lastRenderedPageBreak/>
        <w:t>MgNo int primary key,</w:t>
      </w:r>
    </w:p>
    <w:p w14:paraId="5902E7DA" w14:textId="77777777" w:rsidR="00387230" w:rsidRPr="00EC32CF" w:rsidRDefault="00387230" w:rsidP="00387230">
      <w:pPr>
        <w:jc w:val="left"/>
        <w:rPr>
          <w:sz w:val="28"/>
        </w:rPr>
      </w:pPr>
      <w:r w:rsidRPr="00EC32CF">
        <w:rPr>
          <w:sz w:val="28"/>
        </w:rPr>
        <w:t>Phone varchar(50) not null,</w:t>
      </w:r>
    </w:p>
    <w:p w14:paraId="5F857DD2" w14:textId="77777777" w:rsidR="00387230" w:rsidRPr="00EC32CF" w:rsidRDefault="00387230" w:rsidP="00387230">
      <w:pPr>
        <w:jc w:val="left"/>
        <w:rPr>
          <w:sz w:val="28"/>
        </w:rPr>
      </w:pPr>
      <w:r w:rsidRPr="00EC32CF">
        <w:rPr>
          <w:sz w:val="28"/>
        </w:rPr>
        <w:t>Password varchar(50) not null</w:t>
      </w:r>
    </w:p>
    <w:p w14:paraId="1F38C326" w14:textId="77777777" w:rsidR="00387230" w:rsidRPr="00EC32CF" w:rsidRDefault="00387230" w:rsidP="00387230">
      <w:pPr>
        <w:jc w:val="left"/>
        <w:rPr>
          <w:sz w:val="28"/>
        </w:rPr>
      </w:pPr>
      <w:r w:rsidRPr="00EC32CF">
        <w:rPr>
          <w:sz w:val="28"/>
        </w:rPr>
        <w:t>)</w:t>
      </w:r>
    </w:p>
    <w:p w14:paraId="5FA344D2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创建图书基本信息表：</w:t>
      </w:r>
    </w:p>
    <w:p w14:paraId="15941916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Create table book(</w:t>
      </w:r>
    </w:p>
    <w:p w14:paraId="6D9330F0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BookNo int primary key,</w:t>
      </w:r>
    </w:p>
    <w:p w14:paraId="42C9601F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BookName varchar(50) not null,</w:t>
      </w:r>
    </w:p>
    <w:p w14:paraId="427965B2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Author varchar(50) not null,</w:t>
      </w:r>
    </w:p>
    <w:p w14:paraId="463F2EBD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Publisherment varchar(50) not null,</w:t>
      </w:r>
    </w:p>
    <w:p w14:paraId="00F0D0AC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PublishTime varchar(50) not null,</w:t>
      </w:r>
    </w:p>
    <w:p w14:paraId="3181F8F4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BookFile varchar(50),</w:t>
      </w:r>
    </w:p>
    <w:p w14:paraId="62387165" w14:textId="77777777" w:rsidR="00387230" w:rsidRPr="00894342" w:rsidRDefault="00387230" w:rsidP="00387230">
      <w:pPr>
        <w:jc w:val="left"/>
        <w:rPr>
          <w:sz w:val="28"/>
        </w:rPr>
      </w:pPr>
      <w:r w:rsidRPr="00894342">
        <w:rPr>
          <w:sz w:val="28"/>
        </w:rPr>
        <w:t>BookState varchar(50) not null</w:t>
      </w:r>
    </w:p>
    <w:p w14:paraId="2A632358" w14:textId="77777777" w:rsidR="00387230" w:rsidRDefault="00387230" w:rsidP="00387230">
      <w:pPr>
        <w:jc w:val="left"/>
        <w:rPr>
          <w:sz w:val="28"/>
        </w:rPr>
      </w:pPr>
      <w:r w:rsidRPr="00894342">
        <w:rPr>
          <w:sz w:val="28"/>
        </w:rPr>
        <w:t>);</w:t>
      </w:r>
    </w:p>
    <w:p w14:paraId="384FBB7D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创建借阅图书信息表：</w:t>
      </w:r>
    </w:p>
    <w:p w14:paraId="65D8800D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Create table record(</w:t>
      </w:r>
    </w:p>
    <w:p w14:paraId="3DB5642A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RecordNo int primary key,</w:t>
      </w:r>
    </w:p>
    <w:p w14:paraId="72D0793E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StuNo int,</w:t>
      </w:r>
    </w:p>
    <w:p w14:paraId="42C8457F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BookNo int,</w:t>
      </w:r>
    </w:p>
    <w:p w14:paraId="181EEA49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ReturnTime datetime not null,</w:t>
      </w:r>
    </w:p>
    <w:p w14:paraId="750EC17E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RecordNum int not null,</w:t>
      </w:r>
    </w:p>
    <w:p w14:paraId="5221E9D8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ReReturnTime datetime not null,</w:t>
      </w:r>
    </w:p>
    <w:p w14:paraId="7A14F309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lastRenderedPageBreak/>
        <w:t>constraint Srecordforeignkey foreign key(StuNo) references student(StuNo),</w:t>
      </w:r>
    </w:p>
    <w:p w14:paraId="10BC8BDF" w14:textId="77777777" w:rsidR="00387230" w:rsidRPr="00CE5D10" w:rsidRDefault="00387230" w:rsidP="00387230">
      <w:pPr>
        <w:jc w:val="left"/>
        <w:rPr>
          <w:sz w:val="28"/>
        </w:rPr>
      </w:pPr>
      <w:r w:rsidRPr="00CE5D10">
        <w:rPr>
          <w:sz w:val="28"/>
        </w:rPr>
        <w:t>constraint Brecordforeignkey foreign key(BookNo) references book(BookNo)</w:t>
      </w:r>
    </w:p>
    <w:p w14:paraId="2C4E9732" w14:textId="77777777" w:rsidR="00387230" w:rsidRDefault="00387230" w:rsidP="00387230">
      <w:pPr>
        <w:jc w:val="left"/>
        <w:rPr>
          <w:sz w:val="28"/>
        </w:rPr>
      </w:pPr>
      <w:r w:rsidRPr="00CE5D10">
        <w:rPr>
          <w:sz w:val="28"/>
        </w:rPr>
        <w:t>);</w:t>
      </w:r>
    </w:p>
    <w:p w14:paraId="5E0B20F2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创建预约图书信息表：</w:t>
      </w:r>
    </w:p>
    <w:p w14:paraId="6BFBBE33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Create table orderreport(</w:t>
      </w:r>
    </w:p>
    <w:p w14:paraId="33BCA603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OrderReportNo int primary key,</w:t>
      </w:r>
    </w:p>
    <w:p w14:paraId="673981C0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StuNo int,</w:t>
      </w:r>
    </w:p>
    <w:p w14:paraId="24339997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BookNo int,</w:t>
      </w:r>
    </w:p>
    <w:p w14:paraId="6A97EC7A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OrderReportTime datetime not null,</w:t>
      </w:r>
    </w:p>
    <w:p w14:paraId="6157EE1E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OrderReportNum int not null,</w:t>
      </w:r>
    </w:p>
    <w:p w14:paraId="0556E106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constraint Sorderreportforeignkey foreign key(StuNo) references student(StuNo),</w:t>
      </w:r>
    </w:p>
    <w:p w14:paraId="71035AC6" w14:textId="77777777" w:rsidR="00387230" w:rsidRPr="00B729AB" w:rsidRDefault="00387230" w:rsidP="00387230">
      <w:pPr>
        <w:jc w:val="left"/>
        <w:rPr>
          <w:sz w:val="28"/>
        </w:rPr>
      </w:pPr>
      <w:r w:rsidRPr="00B729AB">
        <w:rPr>
          <w:sz w:val="28"/>
        </w:rPr>
        <w:t>constraint Borderreportforeignkey foreign key(BookNo) references book(BookNo)</w:t>
      </w:r>
    </w:p>
    <w:p w14:paraId="28BE5598" w14:textId="77777777" w:rsidR="00387230" w:rsidRDefault="00387230" w:rsidP="00387230">
      <w:pPr>
        <w:jc w:val="left"/>
        <w:rPr>
          <w:sz w:val="28"/>
        </w:rPr>
      </w:pPr>
      <w:r w:rsidRPr="00B729AB">
        <w:rPr>
          <w:sz w:val="28"/>
        </w:rPr>
        <w:t>);</w:t>
      </w:r>
    </w:p>
    <w:p w14:paraId="28E65ED8" w14:textId="77777777" w:rsidR="00387230" w:rsidRPr="002B675F" w:rsidRDefault="00387230" w:rsidP="00387230">
      <w:pPr>
        <w:jc w:val="left"/>
        <w:rPr>
          <w:b/>
          <w:sz w:val="28"/>
        </w:rPr>
      </w:pPr>
      <w:r w:rsidRPr="002B675F">
        <w:rPr>
          <w:rFonts w:hint="eastAsia"/>
          <w:b/>
          <w:sz w:val="28"/>
        </w:rPr>
        <w:t>创建还书信息表：</w:t>
      </w:r>
    </w:p>
    <w:p w14:paraId="28D147E8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t>Create table bookreturn(</w:t>
      </w:r>
    </w:p>
    <w:p w14:paraId="7FC05509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t>ReturnNo int primary key,</w:t>
      </w:r>
    </w:p>
    <w:p w14:paraId="108B3E99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t>StuNo int,</w:t>
      </w:r>
    </w:p>
    <w:p w14:paraId="48ED1EAA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t>BookNo int,</w:t>
      </w:r>
    </w:p>
    <w:p w14:paraId="4BBE4A9B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lastRenderedPageBreak/>
        <w:t>ReturnTime datetime not null,</w:t>
      </w:r>
    </w:p>
    <w:p w14:paraId="5E40F6E5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t>constraint Sbookreturnforeignkey foreign key(StuNo) references student(StuNo),</w:t>
      </w:r>
    </w:p>
    <w:p w14:paraId="7D4CA02E" w14:textId="77777777" w:rsidR="00387230" w:rsidRPr="00245A91" w:rsidRDefault="00387230" w:rsidP="00387230">
      <w:pPr>
        <w:jc w:val="left"/>
        <w:rPr>
          <w:sz w:val="28"/>
        </w:rPr>
      </w:pPr>
      <w:r w:rsidRPr="00245A91">
        <w:rPr>
          <w:sz w:val="28"/>
        </w:rPr>
        <w:t>constraint Bbookreturnforeignkey foreign key(BookNo) references book(BookNo)</w:t>
      </w:r>
    </w:p>
    <w:p w14:paraId="7FAA019D" w14:textId="77777777" w:rsidR="00387230" w:rsidRDefault="00387230" w:rsidP="00387230">
      <w:pPr>
        <w:jc w:val="left"/>
        <w:rPr>
          <w:sz w:val="28"/>
        </w:rPr>
      </w:pPr>
      <w:r w:rsidRPr="00245A91">
        <w:rPr>
          <w:sz w:val="28"/>
        </w:rPr>
        <w:t>);</w:t>
      </w:r>
    </w:p>
    <w:p w14:paraId="380CDC72" w14:textId="77777777" w:rsidR="00387230" w:rsidRPr="00B729AB" w:rsidRDefault="00387230" w:rsidP="00387230">
      <w:pPr>
        <w:jc w:val="left"/>
        <w:rPr>
          <w:sz w:val="28"/>
        </w:rPr>
      </w:pPr>
    </w:p>
    <w:p w14:paraId="6071D75B" w14:textId="77777777" w:rsidR="00387230" w:rsidRDefault="00387230" w:rsidP="00387230">
      <w:pPr>
        <w:numPr>
          <w:ilvl w:val="0"/>
          <w:numId w:val="2"/>
        </w:numPr>
        <w:rPr>
          <w:b/>
          <w:sz w:val="28"/>
        </w:rPr>
      </w:pPr>
      <w:r>
        <w:rPr>
          <w:rFonts w:hint="eastAsia"/>
          <w:b/>
          <w:sz w:val="28"/>
        </w:rPr>
        <w:t>实验数据及结果分析：</w:t>
      </w:r>
    </w:p>
    <w:p w14:paraId="0A5FA503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用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编写图形界面程序，实现了软件登录界面和用户管理的功能，并利用</w:t>
      </w:r>
      <w:r>
        <w:rPr>
          <w:sz w:val="28"/>
        </w:rPr>
        <w:t>M</w:t>
      </w:r>
      <w:r>
        <w:rPr>
          <w:rFonts w:hint="eastAsia"/>
          <w:sz w:val="28"/>
        </w:rPr>
        <w:t>y</w:t>
      </w:r>
      <w:r>
        <w:rPr>
          <w:sz w:val="28"/>
        </w:rPr>
        <w:t>SQL API</w:t>
      </w:r>
      <w:r>
        <w:rPr>
          <w:rFonts w:hint="eastAsia"/>
          <w:sz w:val="28"/>
        </w:rPr>
        <w:t>，实现了连接数据库和数据库的增删查改的功能（代码见</w:t>
      </w:r>
      <w:r w:rsidRPr="00ED6F3A">
        <w:rPr>
          <w:rFonts w:hint="eastAsia"/>
          <w:b/>
          <w:sz w:val="28"/>
        </w:rPr>
        <w:t>十二、附录</w:t>
      </w:r>
      <w:r>
        <w:rPr>
          <w:rFonts w:hint="eastAsia"/>
          <w:sz w:val="28"/>
        </w:rPr>
        <w:t>）</w:t>
      </w:r>
    </w:p>
    <w:p w14:paraId="124A2D99" w14:textId="4C51D19F" w:rsidR="00387230" w:rsidRDefault="003B30BE" w:rsidP="00387230">
      <w:pPr>
        <w:ind w:firstLine="57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9E3ADA1" wp14:editId="730D241C">
            <wp:extent cx="4438095" cy="3228571"/>
            <wp:effectExtent l="0" t="0" r="63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3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153" w14:textId="47412224" w:rsidR="00387230" w:rsidRDefault="00387230" w:rsidP="00387230">
      <w:pPr>
        <w:ind w:firstLine="57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D9EE371" wp14:editId="72C33E7C">
            <wp:extent cx="5267325" cy="2343150"/>
            <wp:effectExtent l="0" t="0" r="9525" b="0"/>
            <wp:docPr id="98" name="图片 98" descr="../截图/界面截图/登录界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../截图/界面截图/登录界面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3882D92" wp14:editId="0A7C66EC">
            <wp:extent cx="5267325" cy="2352675"/>
            <wp:effectExtent l="0" t="0" r="9525" b="9525"/>
            <wp:docPr id="97" name="图片 97" descr="../截图/界面截图/登录界面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../截图/界面截图/登录界面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A490F1E" wp14:editId="74BFAB29">
            <wp:extent cx="3143250" cy="1447800"/>
            <wp:effectExtent l="0" t="0" r="0" b="0"/>
            <wp:docPr id="96" name="图片 96" descr="../截图/界面截图/登录界面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../截图/界面截图/登录界面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3FD5E896" wp14:editId="341A2FA1">
            <wp:extent cx="2686050" cy="1666875"/>
            <wp:effectExtent l="0" t="0" r="0" b="9525"/>
            <wp:docPr id="95" name="图片 95" descr="../截图/界面截图/登录界面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../截图/界面截图/登录界面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C48918C" wp14:editId="3FB50A14">
            <wp:extent cx="1943100" cy="1647825"/>
            <wp:effectExtent l="0" t="0" r="0" b="9525"/>
            <wp:docPr id="94" name="图片 94" descr="../截图/界面截图/登录界面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../截图/界面截图/登录界面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B693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如上面的截图是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的第一层窗口，是软件的登录界面（与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用户无关），该登录界面可以实现，创建用户，登录用户，并可以把用</w:t>
      </w:r>
      <w:r>
        <w:rPr>
          <w:rFonts w:hint="eastAsia"/>
          <w:sz w:val="28"/>
          <w:szCs w:val="28"/>
        </w:rPr>
        <w:lastRenderedPageBreak/>
        <w:t>户信息保存到本地文件，实现了一个简单的用户信息数据库。</w:t>
      </w:r>
    </w:p>
    <w:p w14:paraId="1630150C" w14:textId="1D44F0D4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044D2C" wp14:editId="283F3E47">
            <wp:extent cx="2647950" cy="4514850"/>
            <wp:effectExtent l="0" t="0" r="0" b="0"/>
            <wp:docPr id="93" name="图片 93" descr="D:\学习\大二下\数据库原理及应用\实验\实验内容\实验四\截图\界面截图\数据库登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D:\学习\大二下\数据库原理及应用\实验\实验内容\实验四\截图\界面截图\数据库登录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B117C5B" wp14:editId="06942998">
            <wp:extent cx="2486025" cy="3019425"/>
            <wp:effectExtent l="0" t="0" r="9525" b="9525"/>
            <wp:docPr id="92" name="图片 92" descr="D:\学习\大二下\数据库原理及应用\实验\实验内容\实验四\截图\界面截图\未命名_meitu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D:\学习\大二下\数据库原理及应用\实验\实验内容\实验四\截图\界面截图\未命名_meitu_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39B6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上面图片是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的第二层窗口，用户在上一层的软件登录界面输入正确的账号和密码信息后登录，之后会跳转到该界面，这个界面是用户连接软件和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数据库的，通过在上面输入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password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dbname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等信息，可以连接系统本地的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账户，并可进行后续操作。</w:t>
      </w:r>
    </w:p>
    <w:p w14:paraId="3046D87B" w14:textId="69864173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DC9410" wp14:editId="4262F60E">
            <wp:extent cx="5267325" cy="4086225"/>
            <wp:effectExtent l="0" t="0" r="9525" b="9525"/>
            <wp:docPr id="91" name="图片 91" descr="../截图/界面截图/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../截图/界面截图/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A699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是本软件的第三个界面，也是软件的主界面，软件基本分为四个区域，左上角是信息区，用于展示软件操作得到的数据表格信息，右上角是查询区，通过选择要查询的属性，配合左下角的输入区输入的信息，可以进行数据库的查询工作。右下角是插入、更新、删除三个按钮，配合左下角的输入区可实现对应增删改的操作。最后一个按钮的功能是退出程序。</w:t>
      </w:r>
    </w:p>
    <w:p w14:paraId="73631318" w14:textId="4CFA312A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28FDF5" wp14:editId="7139AEF7">
            <wp:extent cx="2971800" cy="971550"/>
            <wp:effectExtent l="0" t="0" r="0" b="0"/>
            <wp:docPr id="90" name="图片 90" descr="D:\学习\大二下\数据库原理及应用\实验\实验内容\实验四\截图\界面截图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D:\学习\大二下\数据库原理及应用\实验\实验内容\实验四\截图\界面截图\3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5EA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首先我们可以在</w:t>
      </w:r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orkbench</w:t>
      </w:r>
      <w:r>
        <w:rPr>
          <w:rFonts w:hint="eastAsia"/>
          <w:sz w:val="28"/>
          <w:szCs w:val="28"/>
        </w:rPr>
        <w:t>中查看到当前数据库有如上图的三个元组信息。</w:t>
      </w:r>
    </w:p>
    <w:p w14:paraId="527E4822" w14:textId="474EB2FD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A3792C" wp14:editId="16795215">
            <wp:extent cx="5267325" cy="4086225"/>
            <wp:effectExtent l="0" t="0" r="9525" b="9525"/>
            <wp:docPr id="89" name="图片 89" descr="../截图/界面截图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../截图/界面截图/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304B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此时我们再软件中进行插入操作，插入如上图所示数据，界面提示插入成功，接着在</w:t>
      </w: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orkbench</w:t>
      </w:r>
      <w:r>
        <w:rPr>
          <w:rFonts w:hint="eastAsia"/>
          <w:sz w:val="28"/>
          <w:szCs w:val="28"/>
        </w:rPr>
        <w:t>中检验结果，发现数据已被插入：</w:t>
      </w:r>
    </w:p>
    <w:p w14:paraId="56239552" w14:textId="692FDB8E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C464F" wp14:editId="4C54B851">
            <wp:extent cx="4914900" cy="1952625"/>
            <wp:effectExtent l="0" t="0" r="0" b="9525"/>
            <wp:docPr id="88" name="图片 88" descr="../截图/界面截图/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../截图/界面截图/3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5018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此时，如果要插入一组已经存在的数据，由于数据库的表中存在的约束，会出现插入错误提示，如下图所示：</w:t>
      </w:r>
    </w:p>
    <w:p w14:paraId="42217260" w14:textId="52FDE5F0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D1F673" wp14:editId="6AC2ECA8">
            <wp:extent cx="5267325" cy="4086225"/>
            <wp:effectExtent l="0" t="0" r="9525" b="9525"/>
            <wp:docPr id="87" name="图片 87" descr="../截图/界面截图/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../截图/界面截图/3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958F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此时进行查询操作，查询</w:t>
      </w:r>
      <w:r>
        <w:rPr>
          <w:rFonts w:hint="eastAsia"/>
          <w:sz w:val="28"/>
          <w:szCs w:val="28"/>
        </w:rPr>
        <w:t>Stu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的数据，在软件中得到如下结果，显示了所有查询到的结果：</w:t>
      </w:r>
    </w:p>
    <w:p w14:paraId="27CF49C5" w14:textId="51D07BF2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E88AFE" wp14:editId="7A3EAF1A">
            <wp:extent cx="4886325" cy="3790950"/>
            <wp:effectExtent l="0" t="0" r="9525" b="0"/>
            <wp:docPr id="86" name="图片 86" descr="../截图/界面截图/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../截图/界面截图/3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498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如果使用违规的查询操作会得到如下图的错误提示：</w:t>
      </w:r>
    </w:p>
    <w:p w14:paraId="02E1B6BF" w14:textId="6B02A35B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291DBA" wp14:editId="548770E3">
            <wp:extent cx="1704975" cy="1704975"/>
            <wp:effectExtent l="0" t="0" r="9525" b="9525"/>
            <wp:docPr id="85" name="图片 85" descr="../截图/界面截图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../截图/界面截图/3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639A" w14:textId="77777777" w:rsidR="00387230" w:rsidRDefault="00387230" w:rsidP="003872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下面进行删除操作，如下图所示，删除</w:t>
      </w:r>
      <w:r>
        <w:rPr>
          <w:rFonts w:hint="eastAsia"/>
          <w:sz w:val="28"/>
          <w:szCs w:val="28"/>
        </w:rPr>
        <w:t>StuSex=</w:t>
      </w:r>
      <w:r>
        <w:rPr>
          <w:sz w:val="28"/>
          <w:szCs w:val="28"/>
        </w:rPr>
        <w:t>123</w:t>
      </w:r>
      <w:r>
        <w:rPr>
          <w:rFonts w:hint="eastAsia"/>
          <w:sz w:val="28"/>
          <w:szCs w:val="28"/>
        </w:rPr>
        <w:t>的元组，并在</w:t>
      </w:r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orkbench</w:t>
      </w:r>
      <w:r>
        <w:rPr>
          <w:rFonts w:hint="eastAsia"/>
          <w:sz w:val="28"/>
          <w:szCs w:val="28"/>
        </w:rPr>
        <w:t>中检验结果，正确：</w:t>
      </w:r>
    </w:p>
    <w:p w14:paraId="49F5D6DA" w14:textId="7DC2DE37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607D0" wp14:editId="2015C212">
            <wp:extent cx="5267325" cy="4086225"/>
            <wp:effectExtent l="0" t="0" r="9525" b="9525"/>
            <wp:docPr id="84" name="图片 84" descr="../截图/界面截图/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../截图/界面截图/3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33BF" w14:textId="1E735E06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46ACF3" wp14:editId="7080F63C">
            <wp:extent cx="4914900" cy="1724025"/>
            <wp:effectExtent l="0" t="0" r="0" b="9525"/>
            <wp:docPr id="83" name="图片 83" descr="../截图/界面截图/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../截图/界面截图/3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1C52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接着对</w:t>
      </w:r>
      <w:r>
        <w:rPr>
          <w:rFonts w:hint="eastAsia"/>
          <w:sz w:val="28"/>
          <w:szCs w:val="28"/>
        </w:rPr>
        <w:t>StuNo=</w:t>
      </w:r>
      <w:r>
        <w:rPr>
          <w:sz w:val="28"/>
          <w:szCs w:val="28"/>
        </w:rPr>
        <w:t>987</w:t>
      </w:r>
      <w:r>
        <w:rPr>
          <w:rFonts w:hint="eastAsia"/>
          <w:sz w:val="28"/>
          <w:szCs w:val="28"/>
        </w:rPr>
        <w:t>的元组进行更新操作，将其</w:t>
      </w:r>
      <w:r>
        <w:rPr>
          <w:rFonts w:hint="eastAsia"/>
          <w:sz w:val="28"/>
          <w:szCs w:val="28"/>
        </w:rPr>
        <w:t>Stu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Stu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属性都改为</w:t>
      </w:r>
      <w:r>
        <w:rPr>
          <w:rFonts w:hint="eastAsia"/>
          <w:sz w:val="28"/>
          <w:szCs w:val="28"/>
        </w:rPr>
        <w:t>lzy</w:t>
      </w:r>
      <w:r>
        <w:rPr>
          <w:rFonts w:hint="eastAsia"/>
          <w:sz w:val="28"/>
          <w:szCs w:val="28"/>
        </w:rPr>
        <w:t>，并在</w:t>
      </w:r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orkbench</w:t>
      </w:r>
      <w:r>
        <w:rPr>
          <w:rFonts w:hint="eastAsia"/>
          <w:sz w:val="28"/>
          <w:szCs w:val="28"/>
        </w:rPr>
        <w:t>中检验结果，正确：</w:t>
      </w:r>
    </w:p>
    <w:p w14:paraId="39617265" w14:textId="54981B08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5D6D2" wp14:editId="4CDCFB0E">
            <wp:extent cx="5267325" cy="4086225"/>
            <wp:effectExtent l="0" t="0" r="9525" b="9525"/>
            <wp:docPr id="82" name="图片 82" descr="../截图/界面截图/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../截图/界面截图/3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693A" w14:textId="3670DF59" w:rsidR="00387230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EF0989" wp14:editId="3F44334D">
            <wp:extent cx="4953000" cy="1819275"/>
            <wp:effectExtent l="0" t="0" r="0" b="9525"/>
            <wp:docPr id="81" name="图片 81" descr="../截图/界面截图/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../截图/界面截图/31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BC6D" w14:textId="77777777" w:rsidR="00387230" w:rsidRDefault="00387230" w:rsidP="003872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最后是软件的退出功能：</w:t>
      </w:r>
    </w:p>
    <w:p w14:paraId="119459B9" w14:textId="2D2F8FAB" w:rsidR="00387230" w:rsidRPr="00ED6F3A" w:rsidRDefault="00387230" w:rsidP="00387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D9F0B" wp14:editId="77024575">
            <wp:extent cx="2390775" cy="1704975"/>
            <wp:effectExtent l="0" t="0" r="9525" b="9525"/>
            <wp:docPr id="80" name="图片 80" descr="../截图/界面截图/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../截图/界面截图/31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C38F" w14:textId="77777777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九、实验结论：</w:t>
      </w:r>
    </w:p>
    <w:p w14:paraId="33550504" w14:textId="77777777" w:rsidR="00387230" w:rsidRPr="00353B1A" w:rsidRDefault="00387230" w:rsidP="00387230">
      <w:pPr>
        <w:ind w:firstLineChars="200" w:firstLine="560"/>
        <w:rPr>
          <w:sz w:val="28"/>
        </w:rPr>
      </w:pPr>
      <w:r w:rsidRPr="00353B1A">
        <w:rPr>
          <w:rFonts w:hint="eastAsia"/>
          <w:sz w:val="28"/>
        </w:rPr>
        <w:t>数据库的设计需要根据数据库理论进行设计，必须</w:t>
      </w:r>
      <w:r>
        <w:rPr>
          <w:rFonts w:hint="eastAsia"/>
          <w:sz w:val="28"/>
        </w:rPr>
        <w:t>满足数据库理论中的一些条件，才能使数据库安全、稳定。并且在数据库的设计中要尽可能做到优化结构。</w:t>
      </w:r>
    </w:p>
    <w:p w14:paraId="5FAE298B" w14:textId="77777777" w:rsidR="00387230" w:rsidRDefault="00387230" w:rsidP="00387230">
      <w:pPr>
        <w:rPr>
          <w:sz w:val="28"/>
        </w:rPr>
      </w:pPr>
      <w:r>
        <w:rPr>
          <w:rFonts w:hint="eastAsia"/>
          <w:b/>
          <w:sz w:val="28"/>
        </w:rPr>
        <w:t>十、总结及心得体会：</w:t>
      </w:r>
    </w:p>
    <w:p w14:paraId="377CA817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通过本次实验，我初步掌握了数据库设计的相关知识，并通过实践，实际设计出了一个简单的小型数据库，这让我对数据库设计的体会更深了。比如为了避免数据容易和增查删改的操作异常，要通过模式分解来解决。并且要通过范式的规定，来使自己的数据库达到范式的要求。</w:t>
      </w:r>
    </w:p>
    <w:p w14:paraId="44495817" w14:textId="77777777" w:rsidR="00387230" w:rsidRDefault="00387230" w:rsidP="00387230">
      <w:pPr>
        <w:ind w:firstLine="570"/>
        <w:rPr>
          <w:sz w:val="28"/>
        </w:rPr>
      </w:pPr>
      <w:r>
        <w:rPr>
          <w:rFonts w:hint="eastAsia"/>
          <w:sz w:val="28"/>
        </w:rPr>
        <w:t>通过这次实验，我还加深了对编程开发的理解。学习了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tkinter</w:t>
      </w:r>
      <w:r>
        <w:rPr>
          <w:rFonts w:hint="eastAsia"/>
          <w:sz w:val="28"/>
        </w:rPr>
        <w:t>图形界面模块，和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中用于连接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数据库的</w:t>
      </w:r>
      <w:r>
        <w:rPr>
          <w:rFonts w:hint="eastAsia"/>
          <w:sz w:val="28"/>
        </w:rPr>
        <w:lastRenderedPageBreak/>
        <w:t>pymysql</w:t>
      </w:r>
      <w:r>
        <w:rPr>
          <w:rFonts w:hint="eastAsia"/>
          <w:sz w:val="28"/>
        </w:rPr>
        <w:t>模块，进一步加深了对软件开发中前端和后台的理解，并且进一步体会了</w:t>
      </w:r>
      <w:r>
        <w:rPr>
          <w:rFonts w:hint="eastAsia"/>
          <w:sz w:val="28"/>
        </w:rPr>
        <w:t>S</w:t>
      </w:r>
      <w:r>
        <w:rPr>
          <w:sz w:val="28"/>
        </w:rPr>
        <w:t>QL</w:t>
      </w:r>
      <w:r>
        <w:rPr>
          <w:rFonts w:hint="eastAsia"/>
          <w:sz w:val="28"/>
        </w:rPr>
        <w:t>作为一种结构化查询语言，与其他编程语言的方便的接口功能。</w:t>
      </w:r>
    </w:p>
    <w:p w14:paraId="4CC54D1C" w14:textId="77777777" w:rsidR="00387230" w:rsidRDefault="00387230" w:rsidP="00387230">
      <w:pPr>
        <w:rPr>
          <w:sz w:val="28"/>
        </w:rPr>
      </w:pPr>
      <w:r>
        <w:rPr>
          <w:rFonts w:hint="eastAsia"/>
          <w:b/>
          <w:sz w:val="28"/>
        </w:rPr>
        <w:t>十一、对本实验过程及方法、手段的改进建议：</w:t>
      </w:r>
    </w:p>
    <w:p w14:paraId="482C1472" w14:textId="77777777" w:rsidR="00387230" w:rsidRDefault="00387230" w:rsidP="00387230">
      <w:pPr>
        <w:ind w:firstLine="435"/>
        <w:rPr>
          <w:sz w:val="28"/>
        </w:rPr>
      </w:pPr>
      <w:r>
        <w:rPr>
          <w:rFonts w:hint="eastAsia"/>
          <w:sz w:val="28"/>
        </w:rPr>
        <w:t>可以尝试让学生多使用几款不同的</w:t>
      </w:r>
      <w:r>
        <w:rPr>
          <w:rFonts w:hint="eastAsia"/>
          <w:sz w:val="28"/>
        </w:rPr>
        <w:t>D</w:t>
      </w:r>
      <w:r>
        <w:rPr>
          <w:sz w:val="28"/>
        </w:rPr>
        <w:t>BMS</w:t>
      </w:r>
      <w:r>
        <w:rPr>
          <w:rFonts w:hint="eastAsia"/>
          <w:sz w:val="28"/>
        </w:rPr>
        <w:t>，体会不同</w:t>
      </w:r>
      <w:r>
        <w:rPr>
          <w:rFonts w:hint="eastAsia"/>
          <w:sz w:val="28"/>
        </w:rPr>
        <w:t>D</w:t>
      </w:r>
      <w:r>
        <w:rPr>
          <w:sz w:val="28"/>
        </w:rPr>
        <w:t>BMS</w:t>
      </w:r>
      <w:r>
        <w:rPr>
          <w:rFonts w:hint="eastAsia"/>
          <w:sz w:val="28"/>
        </w:rPr>
        <w:t>在数据库操作和与编程语言对接上的差异。</w:t>
      </w:r>
    </w:p>
    <w:p w14:paraId="5E193B1E" w14:textId="77777777" w:rsidR="00387230" w:rsidRDefault="00387230" w:rsidP="00387230">
      <w:pPr>
        <w:rPr>
          <w:b/>
          <w:sz w:val="28"/>
        </w:rPr>
      </w:pPr>
      <w:r>
        <w:rPr>
          <w:rFonts w:hint="eastAsia"/>
          <w:b/>
          <w:sz w:val="28"/>
        </w:rPr>
        <w:t>十二、附录</w:t>
      </w:r>
    </w:p>
    <w:p w14:paraId="08FDE8B6" w14:textId="77777777" w:rsidR="00387230" w:rsidRDefault="00387230" w:rsidP="0038723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ySQL图形化界面的</w:t>
      </w:r>
      <w:r w:rsidRPr="00E74AC6">
        <w:rPr>
          <w:rFonts w:ascii="宋体" w:hAnsi="宋体" w:hint="eastAsia"/>
          <w:sz w:val="28"/>
          <w:szCs w:val="28"/>
        </w:rPr>
        <w:t>python</w:t>
      </w:r>
      <w:r>
        <w:rPr>
          <w:rFonts w:ascii="宋体" w:hAnsi="宋体" w:hint="eastAsia"/>
          <w:sz w:val="28"/>
          <w:szCs w:val="28"/>
        </w:rPr>
        <w:t>程序代码：</w:t>
      </w:r>
    </w:p>
    <w:p w14:paraId="0FD5366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MySQL GUI by Tera</w:t>
      </w:r>
    </w:p>
    <w:p w14:paraId="0195E92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#!/usr/bin/python</w:t>
      </w:r>
    </w:p>
    <w:p w14:paraId="6F1EA38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-*- coding: UTF-8 -*-</w:t>
      </w:r>
    </w:p>
    <w:p w14:paraId="0573955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E35B56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import tkinter as tk</w:t>
      </w:r>
    </w:p>
    <w:p w14:paraId="2D7DE99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from tkinter import messagebox  # import this to fix messagebox error</w:t>
      </w:r>
    </w:p>
    <w:p w14:paraId="5278362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import pickle</w:t>
      </w:r>
    </w:p>
    <w:p w14:paraId="68C160C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import pymysql</w:t>
      </w:r>
    </w:p>
    <w:p w14:paraId="5DA9EB5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from tkinter import ttk</w:t>
      </w:r>
    </w:p>
    <w:p w14:paraId="5AB61B8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74C043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A4A352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BE4FE9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part1: software login ###################</w:t>
      </w:r>
    </w:p>
    <w:p w14:paraId="4B07CB4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software welcome window</w:t>
      </w:r>
    </w:p>
    <w:p w14:paraId="050D8C1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 = tk.Tk()</w:t>
      </w:r>
    </w:p>
    <w:p w14:paraId="73C4953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window.title('Welcome to MySQL')</w:t>
      </w:r>
    </w:p>
    <w:p w14:paraId="579D3BA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window.geometry('450x300')</w:t>
      </w:r>
    </w:p>
    <w:p w14:paraId="4606DD1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window.resizable(width = False, height = False)</w:t>
      </w:r>
    </w:p>
    <w:p w14:paraId="105DCB7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953B94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welcome image</w:t>
      </w:r>
    </w:p>
    <w:p w14:paraId="1BF8785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canvas = tk.Canvas(window, height=200, width=500)</w:t>
      </w:r>
    </w:p>
    <w:p w14:paraId="262E8D6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image_file = tk.PhotoImage(file='welcome.gif')</w:t>
      </w:r>
    </w:p>
    <w:p w14:paraId="62F2BD4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image = canvas.create_image(225, 0, anchor='n', image=image_file)</w:t>
      </w:r>
    </w:p>
    <w:p w14:paraId="1553E3A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canvas.pack(side='top')</w:t>
      </w:r>
    </w:p>
    <w:p w14:paraId="4E511A2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864B1D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user information</w:t>
      </w:r>
    </w:p>
    <w:p w14:paraId="6A06777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tk.Label(window, text='Username: ').place(x=50, y= 150)</w:t>
      </w:r>
    </w:p>
    <w:p w14:paraId="1522EB1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tk.Label(window, text='Password: ').place(x=50, y= 190)</w:t>
      </w:r>
    </w:p>
    <w:p w14:paraId="77A10A9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82163F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var_usr_name = tk.StringVar()</w:t>
      </w:r>
    </w:p>
    <w:p w14:paraId="3405758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var_usr_name.set('example@mysql.com')</w:t>
      </w:r>
    </w:p>
    <w:p w14:paraId="507A20F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entry_usr_name = tk.Entry(window, textvariable=var_usr_name)</w:t>
      </w:r>
    </w:p>
    <w:p w14:paraId="78509A8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entry_usr_name.place(x=160, y=150)</w:t>
      </w:r>
    </w:p>
    <w:p w14:paraId="4744CFE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var_usr_pwd = tk.StringVar()</w:t>
      </w:r>
    </w:p>
    <w:p w14:paraId="35E7FCC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entry_usr_pwd = tk.Entry(window, textvariable=var_usr_pwd, show='*')</w:t>
      </w:r>
    </w:p>
    <w:p w14:paraId="1FD9127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entry_usr_pwd.place(x=160, y=190)</w:t>
      </w:r>
    </w:p>
    <w:p w14:paraId="65A5631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4D6AA9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A5A4E4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usr_login():</w:t>
      </w:r>
    </w:p>
    <w:p w14:paraId="4579A5D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usr_name = var_usr_name.get()</w:t>
      </w:r>
    </w:p>
    <w:p w14:paraId="66DC6E8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usr_pwd = var_usr_pwd.get()</w:t>
      </w:r>
    </w:p>
    <w:p w14:paraId="318995E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try:</w:t>
      </w:r>
    </w:p>
    <w:p w14:paraId="064781E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with open('usrs_info.pickle', 'rb') as usr_file:</w:t>
      </w:r>
    </w:p>
    <w:p w14:paraId="004E3D8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usrs_info = pickle.load(usr_file)</w:t>
      </w:r>
    </w:p>
    <w:p w14:paraId="549A2A2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except FileNotFoundError:</w:t>
      </w:r>
    </w:p>
    <w:p w14:paraId="394FB4B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with open('usrs_info.pickle', 'wb') as usr_file:</w:t>
      </w:r>
    </w:p>
    <w:p w14:paraId="41D3DE1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usrs_info = {'admin': 'admin'}</w:t>
      </w:r>
    </w:p>
    <w:p w14:paraId="77FAFE0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pickle.dump(usrs_info, usr_file)</w:t>
      </w:r>
    </w:p>
    <w:p w14:paraId="72EF3F4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if usr_name in usrs_info:</w:t>
      </w:r>
    </w:p>
    <w:p w14:paraId="5F5C968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if usr_pwd == usrs_info[usr_name]:</w:t>
      </w:r>
    </w:p>
    <w:p w14:paraId="7E07E1B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tk.messagebox.showinfo(title='Welcome', message='How are you? ' + usr_name)</w:t>
      </w:r>
    </w:p>
    <w:p w14:paraId="0F6AB1B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window.destroy()</w:t>
      </w:r>
    </w:p>
    <w:p w14:paraId="0B30DF7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else:</w:t>
      </w:r>
    </w:p>
    <w:p w14:paraId="6CF8FF1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tk.messagebox.showerror(message='Error, your password is wrong, try again.')</w:t>
      </w:r>
    </w:p>
    <w:p w14:paraId="275E032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else:</w:t>
      </w:r>
    </w:p>
    <w:p w14:paraId="5CAC7A4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is_sign_up = tk.messagebox.askyesno('Welcome',</w:t>
      </w:r>
    </w:p>
    <w:p w14:paraId="5FDC316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        'You have not signed up yet. Sign up today?')</w:t>
      </w:r>
    </w:p>
    <w:p w14:paraId="1D6082C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if is_sign_up:</w:t>
      </w:r>
    </w:p>
    <w:p w14:paraId="1A84F86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usr_sign_up()</w:t>
      </w:r>
    </w:p>
    <w:p w14:paraId="7A39B25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27CE08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BBD36E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usr_sign_up():</w:t>
      </w:r>
    </w:p>
    <w:p w14:paraId="04EF78A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def sign_to_mysql():</w:t>
      </w:r>
    </w:p>
    <w:p w14:paraId="71F3B45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np = new_pwd.get()</w:t>
      </w:r>
    </w:p>
    <w:p w14:paraId="2D5A777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npf = new_pwd_confirm.get()</w:t>
      </w:r>
    </w:p>
    <w:p w14:paraId="02A63F3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nn = new_name.get()</w:t>
      </w:r>
    </w:p>
    <w:p w14:paraId="3ED2F34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with open('usrs_info.pickle', 'rb') as usr_file:</w:t>
      </w:r>
    </w:p>
    <w:p w14:paraId="3DCC82C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exist_usr_info = pickle.load(usr_file)</w:t>
      </w:r>
    </w:p>
    <w:p w14:paraId="69C2DB4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if np != npf:</w:t>
      </w:r>
    </w:p>
    <w:p w14:paraId="7363D0D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tk.messagebox.showerror('Error', 'Password and confirm password must be the same!')</w:t>
      </w:r>
    </w:p>
    <w:p w14:paraId="5750C1D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elif nn in exist_usr_info:</w:t>
      </w:r>
    </w:p>
    <w:p w14:paraId="502861C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tk.messagebox.showerror('Error', 'The user has already signed up!')</w:t>
      </w:r>
    </w:p>
    <w:p w14:paraId="383C6DA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else:</w:t>
      </w:r>
    </w:p>
    <w:p w14:paraId="01488A4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exist_usr_info[nn] = np</w:t>
      </w:r>
    </w:p>
    <w:p w14:paraId="56EC6B2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with open('usrs_info.pickle', 'wb') as usr_file:</w:t>
      </w:r>
    </w:p>
    <w:p w14:paraId="46D78FF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pickle.dump(exist_usr_info, usr_file)</w:t>
      </w:r>
    </w:p>
    <w:p w14:paraId="56BA98A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tk.messagebox.showinfo('Welcome', 'You have successfully signed up!')</w:t>
      </w:r>
    </w:p>
    <w:p w14:paraId="4F7FE33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window_sign_up.destroy()</w:t>
      </w:r>
    </w:p>
    <w:p w14:paraId="783B871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window_sign_up = tk.Toplevel(window)</w:t>
      </w:r>
    </w:p>
    <w:p w14:paraId="1EB9A73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window_sign_up.geometry('350x200')</w:t>
      </w:r>
    </w:p>
    <w:p w14:paraId="534FBAC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window_sign_up.title('Sign up window')</w:t>
      </w:r>
    </w:p>
    <w:p w14:paraId="34BD0BB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376E70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new_name = tk.StringVar()</w:t>
      </w:r>
    </w:p>
    <w:p w14:paraId="138B0F2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new_name.set('example@python.com')</w:t>
      </w:r>
    </w:p>
    <w:p w14:paraId="58D129C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tk.Label(window_sign_up, text='Username: ').place(x=10, y= 10)</w:t>
      </w:r>
    </w:p>
    <w:p w14:paraId="6B3D871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entry_new_name = tk.Entry(window_sign_up, textvariable=new_name)</w:t>
      </w:r>
    </w:p>
    <w:p w14:paraId="32758E7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entry_new_name.place(x=150, y=10)</w:t>
      </w:r>
    </w:p>
    <w:p w14:paraId="62E691B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2700AD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new_pwd = tk.StringVar()</w:t>
      </w:r>
    </w:p>
    <w:p w14:paraId="5F5BD3C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tk.Label(window_sign_up, text='Password: ').place(x=10, y=50)</w:t>
      </w:r>
    </w:p>
    <w:p w14:paraId="60D79F8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lastRenderedPageBreak/>
        <w:t xml:space="preserve">    entry_usr_pwd = tk.Entry(window_sign_up, textvariable=new_pwd, show='*')</w:t>
      </w:r>
    </w:p>
    <w:p w14:paraId="4B0FE70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entry_usr_pwd.place(x=150, y=50)</w:t>
      </w:r>
    </w:p>
    <w:p w14:paraId="3C1E70A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6D4753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new_pwd_confirm = tk.StringVar()</w:t>
      </w:r>
    </w:p>
    <w:p w14:paraId="4FA24BF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tk.Label(window_sign_up, text='Confirm password: ').place(x=10, y= 90)</w:t>
      </w:r>
    </w:p>
    <w:p w14:paraId="20496CE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entry_usr_pwd_confirm = tk.Entry(window_sign_up, textvariable=new_pwd_confirm, show='*')</w:t>
      </w:r>
    </w:p>
    <w:p w14:paraId="3BE3541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entry_usr_pwd_confirm.place(x=150, y=90)</w:t>
      </w:r>
    </w:p>
    <w:p w14:paraId="1B1D304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9D2B3D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btn_comfirm_sign_up = tk.Button(window_sign_up, text='Sign up', command=sign_to_mysql)</w:t>
      </w:r>
    </w:p>
    <w:p w14:paraId="33493B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btn_comfirm_sign_up.place(x=150, y=130)</w:t>
      </w:r>
    </w:p>
    <w:p w14:paraId="1B7ACBE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0EC181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C64B0F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login and sign up button</w:t>
      </w:r>
    </w:p>
    <w:p w14:paraId="0DE5338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btn_login = tk.Button(window, text='Login', command=usr_login)</w:t>
      </w:r>
    </w:p>
    <w:p w14:paraId="2CF6359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btn_login.place(x=170, y=230)</w:t>
      </w:r>
    </w:p>
    <w:p w14:paraId="7C734F4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btn_sign_up = tk.Button(window, text='Sign up', command=usr_sign_up)</w:t>
      </w:r>
    </w:p>
    <w:p w14:paraId="6EB62E9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btn_sign_up.place(x=270, y=230)</w:t>
      </w:r>
    </w:p>
    <w:p w14:paraId="5E25323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405259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window.mainloop()</w:t>
      </w:r>
    </w:p>
    <w:p w14:paraId="64805D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B9BB86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part2: mysql login #####################</w:t>
      </w:r>
    </w:p>
    <w:p w14:paraId="0FFCFD1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login window</w:t>
      </w:r>
    </w:p>
    <w:p w14:paraId="77870AE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window1 = tk.Tk()</w:t>
      </w:r>
    </w:p>
    <w:p w14:paraId="12B9A00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window1.title('Connect to MySQL')</w:t>
      </w:r>
    </w:p>
    <w:p w14:paraId="763BEB7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window1.geometry('300x500')</w:t>
      </w:r>
    </w:p>
    <w:p w14:paraId="73C4979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window1.config(bg='#FDFDFD')</w:t>
      </w:r>
    </w:p>
    <w:p w14:paraId="57F906D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window1.resizable(width = False, height = False)</w:t>
      </w:r>
    </w:p>
    <w:p w14:paraId="0787ADB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B1EF50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mysql image</w:t>
      </w:r>
    </w:p>
    <w:p w14:paraId="6DAB014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c1 = tk.Canvas(window1, height=100, width=300, bg='#FDFDFD')</w:t>
      </w:r>
    </w:p>
    <w:p w14:paraId="545DFF9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image_file1 = tk.PhotoImage(file='mysql.gif')</w:t>
      </w:r>
    </w:p>
    <w:p w14:paraId="352390E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image1 = c1.create_image(150, 50, anchor='center', image=image_file1)</w:t>
      </w:r>
    </w:p>
    <w:p w14:paraId="307C006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c1.pack(side='top')</w:t>
      </w:r>
    </w:p>
    <w:p w14:paraId="2029737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13FB7E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mysql user information</w:t>
      </w:r>
    </w:p>
    <w:p w14:paraId="3480108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dy = 15</w:t>
      </w:r>
    </w:p>
    <w:p w14:paraId="300720F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tk.Label(window1, text='        host: ', bg='#FDFDFD').place(x=20, y=150+dy)</w:t>
      </w:r>
    </w:p>
    <w:p w14:paraId="1C88DC0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tk.Label(window1, text='        user: ', bg='#FDFDFD').place(x=20, y=190+dy)</w:t>
      </w:r>
    </w:p>
    <w:p w14:paraId="496ED8A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tk.Label(window1, text='password: ', bg='#FDFDFD').place(x=20, y=230+dy)</w:t>
      </w:r>
    </w:p>
    <w:p w14:paraId="3C7986A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tk.Label(window1, text='  dbname: ', bg='#FDFDFD').place(x=20, y=270+dy)</w:t>
      </w:r>
    </w:p>
    <w:p w14:paraId="1D2ECF2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tk.Label(window1, text='        port: ', bg='#FDFDFD').place(x=20, y=310+dy)</w:t>
      </w:r>
    </w:p>
    <w:p w14:paraId="27CD6D3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EE2FE3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var_usr_host1 = tk.StringVar()</w:t>
      </w:r>
    </w:p>
    <w:p w14:paraId="353E6E4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var_usr_name1 = tk.StringVar()</w:t>
      </w:r>
    </w:p>
    <w:p w14:paraId="3719506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var_usr_pwd1 = tk.StringVar()</w:t>
      </w:r>
    </w:p>
    <w:p w14:paraId="612EDC4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var_usr_dbn1 = tk.StringVar()</w:t>
      </w:r>
    </w:p>
    <w:p w14:paraId="5DC688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var_usr_port1 = tk.StringVar()</w:t>
      </w:r>
    </w:p>
    <w:p w14:paraId="246DCE7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entry_usr_host1 = tk.Entry(window1, textvariable=var_usr_host1, bg='GhostWhite')</w:t>
      </w:r>
    </w:p>
    <w:p w14:paraId="23967C8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entry_usr_name1 = tk.Entry(window1, textvariable=var_usr_name1, bg='GhostWhite')</w:t>
      </w:r>
    </w:p>
    <w:p w14:paraId="5F3423F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entry_usr_pwd1 = tk.Entry(window1, textvariable=var_usr_pwd1, show='*', </w:t>
      </w:r>
      <w:r w:rsidRPr="00E74AC6">
        <w:rPr>
          <w:rFonts w:ascii="Consolas" w:hAnsi="Consolas"/>
          <w:szCs w:val="21"/>
        </w:rPr>
        <w:lastRenderedPageBreak/>
        <w:t>bg='GhostWhite')</w:t>
      </w:r>
    </w:p>
    <w:p w14:paraId="6E542A7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entry_usr_dbn1 = tk.Entry(window1, textvariable=var_usr_dbn1, bg='GhostWhite')</w:t>
      </w:r>
    </w:p>
    <w:p w14:paraId="2DEE2DD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entry_usr_port1 = tk.Entry(window1, textvariable=var_usr_port1, bg='GhostWhite')</w:t>
      </w:r>
    </w:p>
    <w:p w14:paraId="2561487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entry_usr_host1.place(x=110, y=150+dy)</w:t>
      </w:r>
    </w:p>
    <w:p w14:paraId="2026531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entry_usr_name1.place(x=110, y=190+dy)</w:t>
      </w:r>
    </w:p>
    <w:p w14:paraId="794DE92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entry_usr_pwd1.place(x=110, y=230+dy)</w:t>
      </w:r>
    </w:p>
    <w:p w14:paraId="3CF7450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entry_usr_dbn1.place(x=110, y=270+dy)</w:t>
      </w:r>
    </w:p>
    <w:p w14:paraId="7520FE8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entry_usr_port1.place(x=110, y=310+dy)</w:t>
      </w:r>
    </w:p>
    <w:p w14:paraId="0DD1761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7ABD2F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mysql log in button</w:t>
      </w:r>
    </w:p>
    <w:p w14:paraId="55C9A85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44D1F6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mysqllog():</w:t>
      </w:r>
    </w:p>
    <w:p w14:paraId="0DBA728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vhost = var_usr_host1.get()</w:t>
      </w:r>
    </w:p>
    <w:p w14:paraId="44C99E0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vname = var_usr_name1.get()</w:t>
      </w:r>
    </w:p>
    <w:p w14:paraId="05BF863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vpwd = var_usr_pwd1.get()</w:t>
      </w:r>
    </w:p>
    <w:p w14:paraId="1F8C135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vdbn = var_usr_dbn1.get()</w:t>
      </w:r>
    </w:p>
    <w:p w14:paraId="5BCECF0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vport = var_usr_port1.get()</w:t>
      </w:r>
    </w:p>
    <w:p w14:paraId="27E8A13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27CE5B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try:</w:t>
      </w:r>
    </w:p>
    <w:p w14:paraId="2C855C3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conn = pymysql.Connect(</w:t>
      </w:r>
    </w:p>
    <w:p w14:paraId="132EC54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host=vhost,</w:t>
      </w:r>
    </w:p>
    <w:p w14:paraId="045309D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port=int(vport),</w:t>
      </w:r>
    </w:p>
    <w:p w14:paraId="00AD36C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user=vname,</w:t>
      </w:r>
    </w:p>
    <w:p w14:paraId="101C2B1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passwd=vpwd,</w:t>
      </w:r>
    </w:p>
    <w:p w14:paraId="23AD07C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db=vdbn,</w:t>
      </w:r>
    </w:p>
    <w:p w14:paraId="4010A2D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charset='utf8'</w:t>
      </w:r>
    </w:p>
    <w:p w14:paraId="5943FB1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)</w:t>
      </w:r>
    </w:p>
    <w:p w14:paraId="20058A5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except:</w:t>
      </w:r>
    </w:p>
    <w:p w14:paraId="0F99CA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tk.messagebox.showerror(title='Error', message='Login failed!\nPlease try again.')</w:t>
      </w:r>
    </w:p>
    <w:p w14:paraId="1A06237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else:</w:t>
      </w:r>
    </w:p>
    <w:p w14:paraId="788A816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tk.messagebox.showinfo(title='Information', message='Login succeeded!')</w:t>
      </w:r>
    </w:p>
    <w:p w14:paraId="74929CE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conn.close()    # close the connection</w:t>
      </w:r>
    </w:p>
    <w:p w14:paraId="379A90D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window1.destroy()</w:t>
      </w:r>
    </w:p>
    <w:p w14:paraId="3FB3DEE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27BFAD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9540F8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btn_mysqllog = tk.Button(window1, text='Login', command=mysqllog)</w:t>
      </w:r>
    </w:p>
    <w:p w14:paraId="48E3C79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btn_mysqllog.place(x=150, y=430, anchor='center')</w:t>
      </w:r>
    </w:p>
    <w:p w14:paraId="656DC69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F69B3E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window1.mainloop()</w:t>
      </w:r>
    </w:p>
    <w:p w14:paraId="55268AB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2A46F5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951174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part3: main window ############################</w:t>
      </w:r>
    </w:p>
    <w:p w14:paraId="76F7E0F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window2</w:t>
      </w:r>
    </w:p>
    <w:p w14:paraId="1E7EC84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window2 = tk.Tk()</w:t>
      </w:r>
    </w:p>
    <w:p w14:paraId="00D58C7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window2.title('MySQL GUI')</w:t>
      </w:r>
    </w:p>
    <w:p w14:paraId="1B7B11D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window2.geometry('1024x768')</w:t>
      </w:r>
    </w:p>
    <w:p w14:paraId="5B693A8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EF834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30EDBD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frames</w:t>
      </w:r>
    </w:p>
    <w:p w14:paraId="2C149DA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DF0BB4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frm1=tk.Frame(window2, width=768, height=512)</w:t>
      </w:r>
    </w:p>
    <w:p w14:paraId="074D61B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frm1.place(x=0, y=0, anchor='nw')</w:t>
      </w:r>
    </w:p>
    <w:p w14:paraId="3EA9A76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frm2=tk.Frame(window2, width=256, height=512)</w:t>
      </w:r>
    </w:p>
    <w:p w14:paraId="0D880E0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frm2.place(x=768, y=0, anchor='nw')</w:t>
      </w:r>
    </w:p>
    <w:p w14:paraId="378F2D2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lastRenderedPageBreak/>
        <w:t>frm3=tk.Frame(window2, width=768, height=256)</w:t>
      </w:r>
    </w:p>
    <w:p w14:paraId="0AC4591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frm3.place(x=0, y=513, anchor='nw')</w:t>
      </w:r>
    </w:p>
    <w:p w14:paraId="299A56A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frm4=tk.Frame(window2, width=256, height=256)</w:t>
      </w:r>
    </w:p>
    <w:p w14:paraId="20FAAD8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frm4.place(x=768, y=512, anchor='nw')</w:t>
      </w:r>
    </w:p>
    <w:p w14:paraId="4BDF75E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6BBB7D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ctest1 = tk.Canvas(frm1, bg='blue', width=768, height=512).pack()</w:t>
      </w:r>
    </w:p>
    <w:p w14:paraId="7A87F25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ctest2 = tk.Canvas(frm2, bg='green', width=256, height=512).pack()</w:t>
      </w:r>
    </w:p>
    <w:p w14:paraId="4C69DC6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ctest3 = tk.Canvas(frm3, bg='yellow', width=768, height=256).pack()</w:t>
      </w:r>
    </w:p>
    <w:p w14:paraId="14388C8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ctest4 = tk.Canvas(frm4, bg='red', width=256, height=256).pack()</w:t>
      </w:r>
    </w:p>
    <w:p w14:paraId="587399E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5E395E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frame 1</w:t>
      </w:r>
    </w:p>
    <w:p w14:paraId="66FB4D4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1CFC49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AB629C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 = ttk.Treeview(frm1, height=512,  show="headings")</w:t>
      </w:r>
    </w:p>
    <w:p w14:paraId="296E7FD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tree["columns"] = ("StuNo", "StuName", "StuSex", "Class", "Department")</w:t>
      </w:r>
    </w:p>
    <w:p w14:paraId="0F2BBAF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tree.column("StuNo", width=154, anchor="center")</w:t>
      </w:r>
    </w:p>
    <w:p w14:paraId="1BB1723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tree.column("StuName", width=153, anchor="center")</w:t>
      </w:r>
    </w:p>
    <w:p w14:paraId="0177C74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tree.column("StuSex", width=154, anchor="center")</w:t>
      </w:r>
    </w:p>
    <w:p w14:paraId="6B24CF1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tree.column("Class", width=153, anchor="center")</w:t>
      </w:r>
    </w:p>
    <w:p w14:paraId="7E28F56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tree.column("Department", width=154, anchor="center")</w:t>
      </w:r>
    </w:p>
    <w:p w14:paraId="045B4C3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D87545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tree.heading("StuNo", text="StuNo")</w:t>
      </w:r>
    </w:p>
    <w:p w14:paraId="0BBC35B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tree.heading("StuName", text="StuName")</w:t>
      </w:r>
    </w:p>
    <w:p w14:paraId="4E65CE0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tree.heading("StuSex", text="StuSex")</w:t>
      </w:r>
    </w:p>
    <w:p w14:paraId="329EAC6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tree.heading("Class", text="Class")</w:t>
      </w:r>
    </w:p>
    <w:p w14:paraId="0C47CF0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tree.heading("Department", text="Department")</w:t>
      </w:r>
    </w:p>
    <w:p w14:paraId="39DEAF9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F03F2F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tree.pack()</w:t>
      </w:r>
    </w:p>
    <w:p w14:paraId="458D2B9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3CE710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1D43C8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delete_tree():</w:t>
      </w:r>
    </w:p>
    <w:p w14:paraId="3623702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items = tree.get_children()</w:t>
      </w:r>
    </w:p>
    <w:p w14:paraId="0892188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for item in items:</w:t>
      </w:r>
    </w:p>
    <w:p w14:paraId="67C2D74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tree.delete(item)</w:t>
      </w:r>
    </w:p>
    <w:p w14:paraId="38C933B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9D15EB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02BD35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frame2</w:t>
      </w:r>
    </w:p>
    <w:p w14:paraId="7C57C5A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E45E2E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c_background = tk.Canvas(window2, width=176, height=91)</w:t>
      </w:r>
    </w:p>
    <w:p w14:paraId="6A1F300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image_file12 = tk.PhotoImage(file='mysql.gif')</w:t>
      </w:r>
    </w:p>
    <w:p w14:paraId="4981800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image12 = c_background.create_image(0, 0, anchor='nw', image=image_file12)</w:t>
      </w:r>
    </w:p>
    <w:p w14:paraId="0818D14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c_background.place(x=768, y=513, anchor='se')</w:t>
      </w:r>
    </w:p>
    <w:p w14:paraId="3B2150A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81F276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btn_change=tk.Button(frm2, text='Books', width=10, height=2).place(x=43, y=100, anchor='nw')</w:t>
      </w:r>
    </w:p>
    <w:p w14:paraId="2E37580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var_r_stuno = tk.IntVar()</w:t>
      </w:r>
    </w:p>
    <w:p w14:paraId="1C382A6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var_r_stuname = tk.IntVar()</w:t>
      </w:r>
    </w:p>
    <w:p w14:paraId="31BF9DE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var_r_class = tk.IntVar()</w:t>
      </w:r>
    </w:p>
    <w:p w14:paraId="1F19F47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1C39C7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856866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lookup():</w:t>
      </w:r>
    </w:p>
    <w:p w14:paraId="7A6E08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no = v_fr3_stuno.get()</w:t>
      </w:r>
    </w:p>
    <w:p w14:paraId="6A476C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name = v_fr3_stuname.get()</w:t>
      </w:r>
    </w:p>
    <w:p w14:paraId="5126283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stuclass = v_fr3_class.get()</w:t>
      </w:r>
    </w:p>
    <w:p w14:paraId="3FE2098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a1 = var_r_stuno.get()</w:t>
      </w:r>
    </w:p>
    <w:p w14:paraId="5D94F67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a2 = var_r_stuname.get()</w:t>
      </w:r>
    </w:p>
    <w:p w14:paraId="36C0B67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a3 = var_r_class.get()</w:t>
      </w:r>
    </w:p>
    <w:p w14:paraId="1A2578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A9854C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lastRenderedPageBreak/>
        <w:t xml:space="preserve">    if a1 == 1 and a2 == 0 and a3 == 0:</w:t>
      </w:r>
    </w:p>
    <w:p w14:paraId="30F9E76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 = pymysql.connect(host="localhost", user="root", password="lzy19980324xyz", db="library", port=3306)</w:t>
      </w:r>
    </w:p>
    <w:p w14:paraId="7E2F5DB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 = db.cursor()</w:t>
      </w:r>
    </w:p>
    <w:p w14:paraId="7A2A322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sql = "select * from student where StuNo='%s'" % no</w:t>
      </w:r>
    </w:p>
    <w:p w14:paraId="3FD20C4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try:</w:t>
      </w:r>
    </w:p>
    <w:p w14:paraId="782EF0F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cur.execute(sql)</w:t>
      </w:r>
    </w:p>
    <w:p w14:paraId="3BDF0B6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results = cur.fetchall()</w:t>
      </w:r>
    </w:p>
    <w:p w14:paraId="76C50F9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for row in results:</w:t>
      </w:r>
    </w:p>
    <w:p w14:paraId="00F4BF6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result_stuno = row[0]</w:t>
      </w:r>
    </w:p>
    <w:p w14:paraId="48604D8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result_stuname = row[1]</w:t>
      </w:r>
    </w:p>
    <w:p w14:paraId="318A1B5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result_stusex = row[2]</w:t>
      </w:r>
    </w:p>
    <w:p w14:paraId="1A47B6D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result_class = row[3]</w:t>
      </w:r>
    </w:p>
    <w:p w14:paraId="4C3F29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relust_department = row[4]</w:t>
      </w:r>
    </w:p>
    <w:p w14:paraId="2E2639E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B8943C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delete_tree()</w:t>
      </w:r>
    </w:p>
    <w:p w14:paraId="2BFA7E8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tree.insert("", 0, text='data1', values=(result_stuno, result_stuname, result_stusex, result_class, relust_department))</w:t>
      </w:r>
    </w:p>
    <w:p w14:paraId="43D54C0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8D25E7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except Exception as e:</w:t>
      </w:r>
    </w:p>
    <w:p w14:paraId="697FD93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raise e</w:t>
      </w:r>
    </w:p>
    <w:p w14:paraId="68BD243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finally:</w:t>
      </w:r>
    </w:p>
    <w:p w14:paraId="3B22466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db.close()</w:t>
      </w:r>
    </w:p>
    <w:p w14:paraId="2CF334F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943718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if a1 == 0 and a2 == 1 and a3 == 0:</w:t>
      </w:r>
    </w:p>
    <w:p w14:paraId="7B67D9D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 = pymysql.connect(host="localhost", user="root", password="lzy19980324xyz", db="library", port=3306)</w:t>
      </w:r>
    </w:p>
    <w:p w14:paraId="5A1C8F4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 = db.cursor()</w:t>
      </w:r>
    </w:p>
    <w:p w14:paraId="14B17AF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sql = "select * from student where StuName='%s'" % name</w:t>
      </w:r>
    </w:p>
    <w:p w14:paraId="77C776A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try:</w:t>
      </w:r>
    </w:p>
    <w:p w14:paraId="3A20AAF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cur.execute(sql)</w:t>
      </w:r>
    </w:p>
    <w:p w14:paraId="124C3AD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results = cur.fetchall()</w:t>
      </w:r>
    </w:p>
    <w:p w14:paraId="117969C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for row in results:</w:t>
      </w:r>
    </w:p>
    <w:p w14:paraId="79DAADF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result_stuno = row[0]</w:t>
      </w:r>
    </w:p>
    <w:p w14:paraId="55508D9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result_stuname = row[1]</w:t>
      </w:r>
    </w:p>
    <w:p w14:paraId="0E5477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result_stusex = row[2]</w:t>
      </w:r>
    </w:p>
    <w:p w14:paraId="59776D5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result_class = row[3]</w:t>
      </w:r>
    </w:p>
    <w:p w14:paraId="55A97D8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relust_department = row[4]</w:t>
      </w:r>
    </w:p>
    <w:p w14:paraId="6241EB0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delete_tree()</w:t>
      </w:r>
    </w:p>
    <w:p w14:paraId="15E33C5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tree.insert("", 0, text='data1',</w:t>
      </w:r>
    </w:p>
    <w:p w14:paraId="498EE80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     values=(result_stuno, result_stuname, result_stusex, result_class, relust_department))</w:t>
      </w:r>
    </w:p>
    <w:p w14:paraId="0A67B87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81BC2D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except Exception as e:</w:t>
      </w:r>
    </w:p>
    <w:p w14:paraId="6C0E41E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raise e</w:t>
      </w:r>
    </w:p>
    <w:p w14:paraId="7A03945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finally:</w:t>
      </w:r>
    </w:p>
    <w:p w14:paraId="765F6C0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db.close()</w:t>
      </w:r>
    </w:p>
    <w:p w14:paraId="45C13E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193706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if a1 == 0 and a2 == 1 and a3 == 0:</w:t>
      </w:r>
    </w:p>
    <w:p w14:paraId="304CEEA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 = pymysql.connect(host="localhost", user="root", password="lzy19980324xyz", db="library", port=3306)</w:t>
      </w:r>
    </w:p>
    <w:p w14:paraId="126C231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 = db.cursor()</w:t>
      </w:r>
    </w:p>
    <w:p w14:paraId="598BA39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sql = "select * from student where Class='%s'" % stuclass</w:t>
      </w:r>
    </w:p>
    <w:p w14:paraId="5D10B1F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try:</w:t>
      </w:r>
    </w:p>
    <w:p w14:paraId="6487910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cur.execute(sql)</w:t>
      </w:r>
    </w:p>
    <w:p w14:paraId="3FD41DB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results = cur.fetchall()</w:t>
      </w:r>
    </w:p>
    <w:p w14:paraId="4784398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for row in results:</w:t>
      </w:r>
    </w:p>
    <w:p w14:paraId="36A030F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result_stuno = row[0]</w:t>
      </w:r>
    </w:p>
    <w:p w14:paraId="3A8402D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lastRenderedPageBreak/>
        <w:t xml:space="preserve">                result_stuname = row[1]</w:t>
      </w:r>
    </w:p>
    <w:p w14:paraId="756D12D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result_stusex = row[2]</w:t>
      </w:r>
    </w:p>
    <w:p w14:paraId="7479D40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result_class = row[3]</w:t>
      </w:r>
    </w:p>
    <w:p w14:paraId="00C7A9F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relust_department = row[4]</w:t>
      </w:r>
    </w:p>
    <w:p w14:paraId="06CF729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delete_tree()</w:t>
      </w:r>
    </w:p>
    <w:p w14:paraId="5F6B13B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tree.insert("", 0, text='data1',</w:t>
      </w:r>
    </w:p>
    <w:p w14:paraId="29E0668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     values=(result_stuno, result_stuname, result_stusex, result_class, relust_department))</w:t>
      </w:r>
    </w:p>
    <w:p w14:paraId="20CA21C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57DEBB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except Exception as e:</w:t>
      </w:r>
    </w:p>
    <w:p w14:paraId="4AC895F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raise e</w:t>
      </w:r>
    </w:p>
    <w:p w14:paraId="0C2DC6F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finally:</w:t>
      </w:r>
    </w:p>
    <w:p w14:paraId="533718A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db.close()</w:t>
      </w:r>
    </w:p>
    <w:p w14:paraId="03BA4CA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else:</w:t>
      </w:r>
    </w:p>
    <w:p w14:paraId="1D1ACE0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tk.messagebox.showerror(title='Error',message='QueryError!')</w:t>
      </w:r>
    </w:p>
    <w:p w14:paraId="285DA61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BB9ED9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16DC91E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rbtn_stuno = tk.Checkbutton(frm2, width=10, height=2, text='StuNo    ', variable=var_r_stuno, onvalue=1, offvalue=0</w:t>
      </w:r>
    </w:p>
    <w:p w14:paraId="26D5E87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     , font=('Arial', 20)).place(x=43, y=76, anchor='nw')</w:t>
      </w:r>
    </w:p>
    <w:p w14:paraId="7743004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rbtn_stuname = tk.Checkbutton(frm2, width=10, height=2, text='StuName', variable=var_r_stuname, onvalue=1, offvalue=0</w:t>
      </w:r>
    </w:p>
    <w:p w14:paraId="606DA93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       , font=('Arial', 20)).place(x=43, y=166, anchor='nw')</w:t>
      </w:r>
    </w:p>
    <w:p w14:paraId="6A01502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rbtn_class = tk.Checkbutton(frm2, width=10, height=2, text='Class     ', variable=var_r_class, onvalue=1, offvalue=0</w:t>
      </w:r>
    </w:p>
    <w:p w14:paraId="4F6D230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     , font=('Arial', 20)).place(x=43, y=256, anchor='nw')</w:t>
      </w:r>
    </w:p>
    <w:p w14:paraId="28E610E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btn_select = tk.Button(frm2, width=10, height=2, text='Lookup'</w:t>
      </w:r>
    </w:p>
    <w:p w14:paraId="1D2402D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, font=('Arial', 20), command=lookup).place(x=43, y=346, anchor='nw')</w:t>
      </w:r>
    </w:p>
    <w:p w14:paraId="098E4C3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30EF72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frame3</w:t>
      </w:r>
    </w:p>
    <w:p w14:paraId="602D7CB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C15A27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idx = 70</w:t>
      </w:r>
    </w:p>
    <w:p w14:paraId="750674F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l_fr3_stuno = tk.Label(frm3, text='StuNo:', width=10, height=1, font=('Arial', 20)).place(x=384-idx, y=35, anchor='ne')  # 160*37</w:t>
      </w:r>
    </w:p>
    <w:p w14:paraId="13C2EBE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l_fr3_stuname= tk.Label(frm3, text='StuName:', width=10, height=1, font=('Arial', 20)).place(x=384-idx, y=72, anchor='ne')</w:t>
      </w:r>
    </w:p>
    <w:p w14:paraId="37DF9B7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l_fr3_stusex= tk.Label(frm3, text='StuSex:', width=10, height=1, font=('Arial', 20)).place(x=384-idx, y=109, anchor='ne')</w:t>
      </w:r>
    </w:p>
    <w:p w14:paraId="185BC25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l_fr3_class= tk.Label(frm3, text='Class:', width=10, height=1, font=('Arial', 20)).place(x=384-idx, y=146, anchor='ne')</w:t>
      </w:r>
    </w:p>
    <w:p w14:paraId="133BD14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l_fr3_department= tk.Label(frm3, text='Department:', width=10, height=1, font=('Arial', 20)).place(x=384-idx, y=183, anchor='ne')</w:t>
      </w:r>
    </w:p>
    <w:p w14:paraId="78D8A82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AB7905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v_fr3_stuno = tk.StringVar()</w:t>
      </w:r>
    </w:p>
    <w:p w14:paraId="5F29786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v_fr3_stuname = tk.StringVar()</w:t>
      </w:r>
    </w:p>
    <w:p w14:paraId="54FBF71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v_fr3_stusex = tk.StringVar()</w:t>
      </w:r>
    </w:p>
    <w:p w14:paraId="6143A6C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v_fr3_class = tk.StringVar()</w:t>
      </w:r>
    </w:p>
    <w:p w14:paraId="7B62875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v_fr3_department = tk.StringVar()</w:t>
      </w:r>
    </w:p>
    <w:p w14:paraId="0DF0283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144BF8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e_fr3_stuno = tk.Entry(frm3, font=('Arial', 20), textvariable=v_fr3_stuno).place(x=384-idx, y=35, anchor='nw')</w:t>
      </w:r>
    </w:p>
    <w:p w14:paraId="55751C5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e_fr3_stuname = tk.Entry(frm3, font=('Arial', 20), textvariable=v_fr3_stuname).place(x=384-idx, y=72, anchor='nw')</w:t>
      </w:r>
    </w:p>
    <w:p w14:paraId="08CD6EE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e_fr3_stusex = tk.Entry(frm3, font=('Arial', 20), </w:t>
      </w:r>
      <w:r w:rsidRPr="00E74AC6">
        <w:rPr>
          <w:rFonts w:ascii="Consolas" w:hAnsi="Consolas"/>
          <w:szCs w:val="21"/>
        </w:rPr>
        <w:lastRenderedPageBreak/>
        <w:t>textvariable=v_fr3_stusex).place(x=384-idx, y=109, anchor='nw')</w:t>
      </w:r>
    </w:p>
    <w:p w14:paraId="4C24755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e_fr3_class = tk.Entry(frm3, font=('Arial', 20), textvariable=v_fr3_class).place(x=384-idx, y=146, anchor='nw')</w:t>
      </w:r>
    </w:p>
    <w:p w14:paraId="2DB5D01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e_fr3_department = tk.Entry(frm3, font=('Arial', 20), textvariable=v_fr3_department).place(x=384-idx, y=183, anchor='nw')</w:t>
      </w:r>
    </w:p>
    <w:p w14:paraId="32FCBB2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4A494D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# frame4</w:t>
      </w:r>
    </w:p>
    <w:p w14:paraId="58EFF05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07E46F2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1892FC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set_empty():</w:t>
      </w:r>
    </w:p>
    <w:p w14:paraId="66FB458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v_fr3_stuno.set('')</w:t>
      </w:r>
    </w:p>
    <w:p w14:paraId="50A8250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v_fr3_stuname.set('')</w:t>
      </w:r>
    </w:p>
    <w:p w14:paraId="5DA0C86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v_fr3_stusex.set('')</w:t>
      </w:r>
    </w:p>
    <w:p w14:paraId="7C35930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v_fr3_class.set('')</w:t>
      </w:r>
    </w:p>
    <w:p w14:paraId="2E564B6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v_fr3_department.set('')</w:t>
      </w:r>
    </w:p>
    <w:p w14:paraId="3F98BDB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1B2C78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229D932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insert():</w:t>
      </w:r>
    </w:p>
    <w:p w14:paraId="12225A5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no = v_fr3_stuno.get()</w:t>
      </w:r>
    </w:p>
    <w:p w14:paraId="4AEF9C8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name = v_fr3_stuname.get()</w:t>
      </w:r>
    </w:p>
    <w:p w14:paraId="6554F5B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sex = v_fr3_stusex.get()</w:t>
      </w:r>
    </w:p>
    <w:p w14:paraId="0762F49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stuclass = v_fr3_class.get()</w:t>
      </w:r>
    </w:p>
    <w:p w14:paraId="7A4E753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department = v_fr3_department.get()</w:t>
      </w:r>
    </w:p>
    <w:p w14:paraId="2EF46EF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db = pymysql.connect(host="localhost", user="root",password="lzy19980324xyz", db="library", port=3306)</w:t>
      </w:r>
    </w:p>
    <w:p w14:paraId="7251D06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cur = db.cursor()</w:t>
      </w:r>
    </w:p>
    <w:p w14:paraId="47B59F2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sql_insert = r"insert into student(StuNo,StuName,StuSex,Class,Department) values('%s','%s','%s','%s','%s')" % (no, name, sex, stuclass, department)</w:t>
      </w:r>
    </w:p>
    <w:p w14:paraId="1DA7151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try:</w:t>
      </w:r>
    </w:p>
    <w:p w14:paraId="2DE144F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cur.execute(sql_insert)</w:t>
      </w:r>
    </w:p>
    <w:p w14:paraId="361E716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db.commit()</w:t>
      </w:r>
    </w:p>
    <w:p w14:paraId="48F1111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tk.messagebox.showinfo(title='Insert', message='Insert Succeeded!')</w:t>
      </w:r>
    </w:p>
    <w:p w14:paraId="6329CB0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set_empty()</w:t>
      </w:r>
    </w:p>
    <w:p w14:paraId="555E379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except:</w:t>
      </w:r>
    </w:p>
    <w:p w14:paraId="1A884FB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db.rollback()</w:t>
      </w:r>
    </w:p>
    <w:p w14:paraId="7A67C6F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tk.messagebox.showerror(title='Insert', message='Insert Failed!')</w:t>
      </w:r>
    </w:p>
    <w:p w14:paraId="7A4A0D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set_empty()</w:t>
      </w:r>
    </w:p>
    <w:p w14:paraId="05F3463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finally:</w:t>
      </w:r>
    </w:p>
    <w:p w14:paraId="60D906B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db.close()</w:t>
      </w:r>
    </w:p>
    <w:p w14:paraId="00E4764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579B223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57B90C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update():</w:t>
      </w:r>
    </w:p>
    <w:p w14:paraId="206F46C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no = v_fr3_stuno.get()</w:t>
      </w:r>
    </w:p>
    <w:p w14:paraId="67FB9B4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name = v_fr3_stuname.get()</w:t>
      </w:r>
    </w:p>
    <w:p w14:paraId="3A81FD1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sex = v_fr3_stusex.get()</w:t>
      </w:r>
    </w:p>
    <w:p w14:paraId="27D6471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stuclass = v_fr3_class.get()</w:t>
      </w:r>
    </w:p>
    <w:p w14:paraId="62716BD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department = v_fr3_department.get()</w:t>
      </w:r>
    </w:p>
    <w:p w14:paraId="3442B29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# delete</w:t>
      </w:r>
    </w:p>
    <w:p w14:paraId="7DCAB12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db = pymysql.connect(host="localhost", user="root", password="lzy19980324xyz", db="library", port=3306)</w:t>
      </w:r>
    </w:p>
    <w:p w14:paraId="63FC3FD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cur = db.cursor()</w:t>
      </w:r>
    </w:p>
    <w:p w14:paraId="5F2A57B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sql_delete = "delete from student where StuNo='%s'" % no</w:t>
      </w:r>
    </w:p>
    <w:p w14:paraId="76734F2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0AFB4C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try:</w:t>
      </w:r>
    </w:p>
    <w:p w14:paraId="2FB6FFA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cur.execute(sql_delete)</w:t>
      </w:r>
    </w:p>
    <w:p w14:paraId="1A7A567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db.commit()</w:t>
      </w:r>
    </w:p>
    <w:p w14:paraId="6254519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lastRenderedPageBreak/>
        <w:t xml:space="preserve">    except:</w:t>
      </w:r>
    </w:p>
    <w:p w14:paraId="57CC2FA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db.rollback()</w:t>
      </w:r>
    </w:p>
    <w:p w14:paraId="4F4D134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tk.messagebox.showerror(title='Update', message='Update Failed!')</w:t>
      </w:r>
    </w:p>
    <w:p w14:paraId="5AE95D1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finally:</w:t>
      </w:r>
    </w:p>
    <w:p w14:paraId="45A4199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db.close()</w:t>
      </w:r>
    </w:p>
    <w:p w14:paraId="4376631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# insert</w:t>
      </w:r>
    </w:p>
    <w:p w14:paraId="2FC51E4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db = pymysql.connect(host="localhost", user="root", password="lzy19980324xyz", db="library", port=3306)</w:t>
      </w:r>
    </w:p>
    <w:p w14:paraId="3827ACB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cur = db.cursor()</w:t>
      </w:r>
    </w:p>
    <w:p w14:paraId="6518B16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sql_insert = r"insert into student(StuNo,StuName,StuSex,Class,Department) values('%s','%s','%s','%s','%s')" % (</w:t>
      </w:r>
    </w:p>
    <w:p w14:paraId="7F5BAC7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no, name, sex, stuclass, department)</w:t>
      </w:r>
    </w:p>
    <w:p w14:paraId="7AF433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try:</w:t>
      </w:r>
    </w:p>
    <w:p w14:paraId="056714C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cur.execute(sql_insert)</w:t>
      </w:r>
    </w:p>
    <w:p w14:paraId="5E95DBB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db.commit()</w:t>
      </w:r>
    </w:p>
    <w:p w14:paraId="361A836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tk.messagebox.showinfo(title='Update', message='Update Succeeded!')</w:t>
      </w:r>
    </w:p>
    <w:p w14:paraId="3230A9D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set_empty()</w:t>
      </w:r>
    </w:p>
    <w:p w14:paraId="0FEF79C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except:</w:t>
      </w:r>
    </w:p>
    <w:p w14:paraId="711F089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db.rollback()</w:t>
      </w:r>
    </w:p>
    <w:p w14:paraId="4E98EE5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tk.messagebox.showerror(title='Update', message='Update Failed!')</w:t>
      </w:r>
    </w:p>
    <w:p w14:paraId="5BFC015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set_empty()</w:t>
      </w:r>
    </w:p>
    <w:p w14:paraId="6DCBD42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finally:</w:t>
      </w:r>
    </w:p>
    <w:p w14:paraId="3F9781F6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db.close()</w:t>
      </w:r>
    </w:p>
    <w:p w14:paraId="32619C7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5BBB8B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DA98B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delete():</w:t>
      </w:r>
    </w:p>
    <w:p w14:paraId="1C57FEF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no = v_fr3_stuno.get()</w:t>
      </w:r>
    </w:p>
    <w:p w14:paraId="76DC2BB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name = v_fr3_stuname.get()</w:t>
      </w:r>
    </w:p>
    <w:p w14:paraId="7785958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sex = v_fr3_stusex.get()</w:t>
      </w:r>
    </w:p>
    <w:p w14:paraId="5AC5F65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stuclass = v_fr3_class.get()</w:t>
      </w:r>
    </w:p>
    <w:p w14:paraId="77885E8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department = v_fr3_department.get()</w:t>
      </w:r>
    </w:p>
    <w:p w14:paraId="459ED1E8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db = pymysql.connect(host="localhost", user="root", password="lzy19980324xyz", db="library", port=3306)</w:t>
      </w:r>
    </w:p>
    <w:p w14:paraId="78E7971B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cur = db.cursor()</w:t>
      </w:r>
    </w:p>
    <w:p w14:paraId="679CE13D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sql_delete = "delete from student where StuNo='%s' or StuName='%s' or StuSex='%s' or Class='%s' or Department='%s'" % (no, name, sex, stuclass, department)</w:t>
      </w:r>
    </w:p>
    <w:p w14:paraId="0879D9E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5A80B6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try:</w:t>
      </w:r>
    </w:p>
    <w:p w14:paraId="5AC9CAD3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cur.execute(sql_delete)</w:t>
      </w:r>
    </w:p>
    <w:p w14:paraId="0A76F62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db.commit()</w:t>
      </w:r>
    </w:p>
    <w:p w14:paraId="10CD95B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delete_tree()</w:t>
      </w:r>
    </w:p>
    <w:p w14:paraId="39F5C17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tk.messagebox.showinfo(title='Delete', message='Delete Succeeded!')</w:t>
      </w:r>
    </w:p>
    <w:p w14:paraId="240B8AE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set_empty()</w:t>
      </w:r>
    </w:p>
    <w:p w14:paraId="69DBD0B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except:</w:t>
      </w:r>
    </w:p>
    <w:p w14:paraId="30E3342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db.rollback()</w:t>
      </w:r>
    </w:p>
    <w:p w14:paraId="1753B78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tk.messagebox.showerror(title='Delete', message='Delete Failed!')</w:t>
      </w:r>
    </w:p>
    <w:p w14:paraId="01B53C5F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set_empty()</w:t>
      </w:r>
    </w:p>
    <w:p w14:paraId="20D9B91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finally:</w:t>
      </w:r>
    </w:p>
    <w:p w14:paraId="5B9D8FA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db.close()</w:t>
      </w:r>
    </w:p>
    <w:p w14:paraId="469BE4C9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65A4CFE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EC9C04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def quit():</w:t>
      </w:r>
    </w:p>
    <w:p w14:paraId="1CE2C72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a = tk.messagebox.askyesno(title='Information', message='Are you sure to exit?')</w:t>
      </w:r>
    </w:p>
    <w:p w14:paraId="42FDF45C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lastRenderedPageBreak/>
        <w:t xml:space="preserve">    if a:</w:t>
      </w:r>
    </w:p>
    <w:p w14:paraId="2394502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window2.quit()</w:t>
      </w:r>
    </w:p>
    <w:p w14:paraId="0BD4B7A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A953077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4871400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idy = 12</w:t>
      </w:r>
    </w:p>
    <w:p w14:paraId="3BB28E6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btn_insert = tk.Button(frm4, width=10, height=1, text='Insert', font=('Arial', 15)</w:t>
      </w:r>
    </w:p>
    <w:p w14:paraId="4C0D1BC5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, command=insert).place(x=68, y=8+idy, anchor='nw') # 120*60</w:t>
      </w:r>
    </w:p>
    <w:p w14:paraId="2DEF2A1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btn_update = tk.Button(frm4, width=10, height=1, text='Update', font=('Arial', 15)</w:t>
      </w:r>
    </w:p>
    <w:p w14:paraId="4B2D64F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, command=update).place(x=68, y=68+idy, anchor='nw')</w:t>
      </w:r>
    </w:p>
    <w:p w14:paraId="2786C6E0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btn_delete = tk.Button(frm4, width=10, height=1, text='Delete', font=('Arial', 15)</w:t>
      </w:r>
    </w:p>
    <w:p w14:paraId="788837DE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  , command=delete).place(x=68, y=128+idy, anchor='nw')</w:t>
      </w:r>
    </w:p>
    <w:p w14:paraId="1CD43E34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btn_quit = tk.Button(frm4, width=10, height=1, text='Quit', font=('Arial', 15)</w:t>
      </w:r>
    </w:p>
    <w:p w14:paraId="156322C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 xml:space="preserve">                     , command=quit).place(x=68, y=188+idy, anchor='nw')</w:t>
      </w:r>
    </w:p>
    <w:p w14:paraId="173A6751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369A504A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  <w:r w:rsidRPr="00E74AC6">
        <w:rPr>
          <w:rFonts w:ascii="Consolas" w:hAnsi="Consolas"/>
          <w:szCs w:val="21"/>
        </w:rPr>
        <w:t>window2.mainloop()</w:t>
      </w:r>
    </w:p>
    <w:p w14:paraId="5906F3C2" w14:textId="77777777" w:rsidR="00387230" w:rsidRPr="00E74AC6" w:rsidRDefault="00387230" w:rsidP="00387230">
      <w:pPr>
        <w:spacing w:line="240" w:lineRule="exact"/>
        <w:rPr>
          <w:rFonts w:ascii="Consolas" w:hAnsi="Consolas"/>
          <w:szCs w:val="21"/>
        </w:rPr>
      </w:pPr>
    </w:p>
    <w:p w14:paraId="7AC24140" w14:textId="77777777" w:rsidR="00387230" w:rsidRPr="00E74AC6" w:rsidRDefault="00387230" w:rsidP="00387230">
      <w:pPr>
        <w:spacing w:line="240" w:lineRule="exact"/>
        <w:rPr>
          <w:rFonts w:ascii="Consolas" w:hAnsi="Consolas"/>
          <w:b/>
          <w:szCs w:val="21"/>
        </w:rPr>
      </w:pPr>
    </w:p>
    <w:p w14:paraId="059C71DA" w14:textId="77777777" w:rsidR="00387230" w:rsidRPr="00387230" w:rsidRDefault="00387230"/>
    <w:sectPr w:rsidR="00387230" w:rsidRPr="003872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8599" w14:textId="77777777" w:rsidR="007A49FE" w:rsidRDefault="007A49FE" w:rsidP="00387230">
      <w:r>
        <w:separator/>
      </w:r>
    </w:p>
  </w:endnote>
  <w:endnote w:type="continuationSeparator" w:id="0">
    <w:p w14:paraId="276542BD" w14:textId="77777777" w:rsidR="007A49FE" w:rsidRDefault="007A49FE" w:rsidP="0038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AEF58" w14:textId="77777777" w:rsidR="007A49FE" w:rsidRDefault="007A49FE" w:rsidP="00387230">
      <w:r>
        <w:separator/>
      </w:r>
    </w:p>
  </w:footnote>
  <w:footnote w:type="continuationSeparator" w:id="0">
    <w:p w14:paraId="1495C2EE" w14:textId="77777777" w:rsidR="007A49FE" w:rsidRDefault="007A49FE" w:rsidP="0038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8"/>
      <w:numFmt w:val="chineseCounting"/>
      <w:suff w:val="nothing"/>
      <w:lvlText w:val="%1、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5"/>
      <w:numFmt w:val="chineseCounting"/>
      <w:suff w:val="nothing"/>
      <w:lvlText w:val="%1、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45CD16A7"/>
    <w:multiLevelType w:val="hybridMultilevel"/>
    <w:tmpl w:val="88C680DC"/>
    <w:lvl w:ilvl="0" w:tplc="274AC9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9"/>
    <w:rsid w:val="00387230"/>
    <w:rsid w:val="003B30BE"/>
    <w:rsid w:val="00632E1C"/>
    <w:rsid w:val="007A49FE"/>
    <w:rsid w:val="009077EE"/>
    <w:rsid w:val="00C74CCA"/>
    <w:rsid w:val="00DA4CB4"/>
    <w:rsid w:val="00E05484"/>
    <w:rsid w:val="00E4090D"/>
    <w:rsid w:val="00F055E7"/>
    <w:rsid w:val="00F10BE6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0283"/>
  <w15:chartTrackingRefBased/>
  <w15:docId w15:val="{790EB20C-2860-4F0A-A99D-2DA1D8BA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2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230"/>
    <w:rPr>
      <w:sz w:val="18"/>
      <w:szCs w:val="18"/>
    </w:rPr>
  </w:style>
  <w:style w:type="paragraph" w:customStyle="1" w:styleId="a7">
    <w:name w:val="a"/>
    <w:basedOn w:val="a"/>
    <w:rsid w:val="00387230"/>
    <w:pPr>
      <w:widowControl/>
      <w:spacing w:before="150" w:after="15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87230"/>
    <w:rPr>
      <w:rFonts w:ascii="等线 Light" w:eastAsia="黑体" w:hAnsi="等线 Light"/>
      <w:sz w:val="20"/>
    </w:rPr>
  </w:style>
  <w:style w:type="character" w:customStyle="1" w:styleId="Char">
    <w:name w:val="页眉 Char"/>
    <w:uiPriority w:val="99"/>
    <w:rsid w:val="00387230"/>
    <w:rPr>
      <w:kern w:val="2"/>
      <w:sz w:val="18"/>
      <w:szCs w:val="18"/>
    </w:rPr>
  </w:style>
  <w:style w:type="character" w:customStyle="1" w:styleId="Char0">
    <w:name w:val="页脚 Char"/>
    <w:uiPriority w:val="99"/>
    <w:rsid w:val="00387230"/>
    <w:rPr>
      <w:kern w:val="2"/>
      <w:sz w:val="18"/>
      <w:szCs w:val="18"/>
    </w:rPr>
  </w:style>
  <w:style w:type="table" w:styleId="a9">
    <w:name w:val="Table Grid"/>
    <w:basedOn w:val="a1"/>
    <w:uiPriority w:val="59"/>
    <w:rsid w:val="0038723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35</Pages>
  <Words>3493</Words>
  <Characters>19914</Characters>
  <Application>Microsoft Office Word</Application>
  <DocSecurity>0</DocSecurity>
  <Lines>165</Lines>
  <Paragraphs>46</Paragraphs>
  <ScaleCrop>false</ScaleCrop>
  <Company/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瞻遥</dc:creator>
  <cp:keywords/>
  <dc:description/>
  <cp:lastModifiedBy>雷 瞻遥</cp:lastModifiedBy>
  <cp:revision>7</cp:revision>
  <cp:lastPrinted>2018-05-28T08:02:00Z</cp:lastPrinted>
  <dcterms:created xsi:type="dcterms:W3CDTF">2018-05-28T07:52:00Z</dcterms:created>
  <dcterms:modified xsi:type="dcterms:W3CDTF">2019-10-23T07:51:00Z</dcterms:modified>
</cp:coreProperties>
</file>